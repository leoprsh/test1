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ocumentparentContainer"/>
        <w:tblW w:w="0" w:type="auto"/>
        <w:tblCellSpacing w:w="0" w:type="dxa"/>
        <w:tblLayout w:type="fixed"/>
        <w:tblCellMar>
          <w:left w:w="0" w:type="dxa"/>
          <w:right w:w="0" w:type="dxa"/>
        </w:tblCellMar>
        <w:tblLook w:val="05E0" w:firstRow="1" w:lastRow="1" w:firstColumn="1" w:lastColumn="1" w:noHBand="0" w:noVBand="1"/>
      </w:tblPr>
      <w:tblGrid>
        <w:gridCol w:w="4480"/>
        <w:gridCol w:w="7426"/>
      </w:tblGrid>
      <w:tr w:rsidR="00BD220E" w14:paraId="5476BBBF" w14:textId="77777777">
        <w:trPr>
          <w:trHeight w:val="15998"/>
          <w:tblCellSpacing w:w="0" w:type="dxa"/>
        </w:trPr>
        <w:tc>
          <w:tcPr>
            <w:tcW w:w="4480" w:type="dxa"/>
            <w:shd w:val="clear" w:color="auto" w:fill="102A73"/>
            <w:tcMar>
              <w:top w:w="400" w:type="dxa"/>
              <w:left w:w="0" w:type="dxa"/>
              <w:bottom w:w="400" w:type="dxa"/>
              <w:right w:w="0" w:type="dxa"/>
            </w:tcMar>
            <w:hideMark/>
          </w:tcPr>
          <w:tbl>
            <w:tblPr>
              <w:tblStyle w:val="divdocumentleft-boxsectionidSECTIONPICT"/>
              <w:tblW w:w="4480" w:type="dxa"/>
              <w:tblCellSpacing w:w="0" w:type="dxa"/>
              <w:tblLayout w:type="fixed"/>
              <w:tblCellMar>
                <w:left w:w="0" w:type="dxa"/>
                <w:right w:w="0" w:type="dxa"/>
              </w:tblCellMar>
              <w:tblLook w:val="05E0" w:firstRow="1" w:lastRow="1" w:firstColumn="1" w:lastColumn="1" w:noHBand="0" w:noVBand="1"/>
            </w:tblPr>
            <w:tblGrid>
              <w:gridCol w:w="4480"/>
            </w:tblGrid>
            <w:tr w:rsidR="00BD220E" w14:paraId="5465A77C" w14:textId="77777777">
              <w:trPr>
                <w:trHeight w:hRule="exact" w:val="3580"/>
                <w:tblCellSpacing w:w="0" w:type="dxa"/>
              </w:trPr>
              <w:tc>
                <w:tcPr>
                  <w:tcW w:w="4480" w:type="dxa"/>
                  <w:tcMar>
                    <w:top w:w="0" w:type="dxa"/>
                    <w:left w:w="0" w:type="dxa"/>
                    <w:bottom w:w="0" w:type="dxa"/>
                    <w:right w:w="0" w:type="dxa"/>
                  </w:tcMar>
                  <w:vAlign w:val="center"/>
                  <w:hideMark/>
                </w:tcPr>
                <w:p w14:paraId="1F4FD330" w14:textId="77777777" w:rsidR="00BD220E" w:rsidRDefault="00000000">
                  <w:pPr>
                    <w:pStyle w:val="documentprflPicfield"/>
                    <w:spacing w:line="280" w:lineRule="atLeast"/>
                    <w:ind w:left="700" w:right="400"/>
                    <w:rPr>
                      <w:rStyle w:val="divdocumentdivsectiondivparagraphfirstparagraphparagraphpict"/>
                      <w:rFonts w:ascii="Blinker" w:eastAsia="Blinker" w:hAnsi="Blinker" w:cs="Blinker"/>
                      <w:color w:val="FFFFFF"/>
                      <w:sz w:val="20"/>
                      <w:szCs w:val="20"/>
                    </w:rPr>
                  </w:pPr>
                  <w:r>
                    <w:rPr>
                      <w:rStyle w:val="divdocumentdivsectiondivparagraphfirstparagraphparagraphpict"/>
                      <w:rFonts w:ascii="Blinker" w:eastAsia="Blinker" w:hAnsi="Blinker" w:cs="Blinker"/>
                      <w:noProof/>
                      <w:color w:val="FFFFFF"/>
                      <w:sz w:val="20"/>
                      <w:szCs w:val="20"/>
                    </w:rPr>
                    <w:drawing>
                      <wp:inline distT="0" distB="0" distL="0" distR="0" wp14:anchorId="23581D39" wp14:editId="0665CDEE">
                        <wp:extent cx="2146300" cy="21463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2146300" cy="2146300"/>
                                </a:xfrm>
                                <a:prstGeom prst="rect">
                                  <a:avLst/>
                                </a:prstGeom>
                                <a:ln>
                                  <a:noFill/>
                                </a:ln>
                              </pic:spPr>
                            </pic:pic>
                          </a:graphicData>
                        </a:graphic>
                      </wp:inline>
                    </w:drawing>
                  </w:r>
                </w:p>
              </w:tc>
            </w:tr>
          </w:tbl>
          <w:p w14:paraId="5AD73216" w14:textId="77777777" w:rsidR="00BD220E" w:rsidRDefault="00000000">
            <w:pPr>
              <w:pStyle w:val="picturepadding"/>
              <w:ind w:left="700" w:right="400"/>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0CA9615E" w14:textId="77777777" w:rsidR="00BD220E" w:rsidRDefault="00000000">
            <w:pPr>
              <w:pStyle w:val="documentleft-boxsectiontitle"/>
              <w:spacing w:line="340" w:lineRule="atLeast"/>
              <w:ind w:left="700" w:right="400"/>
              <w:rPr>
                <w:rStyle w:val="documentleftcell"/>
                <w:rFonts w:ascii="Blinker" w:eastAsia="Blinker" w:hAnsi="Blinker" w:cs="Blinker"/>
                <w:b/>
                <w:bCs/>
                <w:caps/>
                <w:color w:val="FFFFFF"/>
                <w:spacing w:val="10"/>
                <w:sz w:val="28"/>
                <w:szCs w:val="28"/>
                <w:shd w:val="clear" w:color="auto" w:fill="auto"/>
              </w:rPr>
            </w:pPr>
            <w:r>
              <w:rPr>
                <w:rStyle w:val="documentleftcell"/>
                <w:rFonts w:ascii="Blinker" w:eastAsia="Blinker" w:hAnsi="Blinker" w:cs="Blinker"/>
                <w:b/>
                <w:bCs/>
                <w:caps/>
                <w:color w:val="FFFFFF"/>
                <w:spacing w:val="10"/>
                <w:sz w:val="28"/>
                <w:szCs w:val="28"/>
                <w:shd w:val="clear" w:color="auto" w:fill="auto"/>
              </w:rPr>
              <w:t>Contact</w:t>
            </w:r>
          </w:p>
          <w:p w14:paraId="590911CA" w14:textId="77777777" w:rsidR="00BD220E" w:rsidRDefault="00000000">
            <w:pPr>
              <w:pStyle w:val="titlepadding"/>
              <w:spacing w:line="100" w:lineRule="exact"/>
              <w:ind w:left="700" w:right="400"/>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tbl>
            <w:tblPr>
              <w:tblStyle w:val="table"/>
              <w:tblW w:w="0" w:type="auto"/>
              <w:tblCellSpacing w:w="0" w:type="dxa"/>
              <w:tblInd w:w="700" w:type="dxa"/>
              <w:tblLayout w:type="fixed"/>
              <w:tblCellMar>
                <w:left w:w="0" w:type="dxa"/>
                <w:right w:w="0" w:type="dxa"/>
              </w:tblCellMar>
              <w:tblLook w:val="05E0" w:firstRow="1" w:lastRow="1" w:firstColumn="1" w:lastColumn="1" w:noHBand="0" w:noVBand="1"/>
            </w:tblPr>
            <w:tblGrid>
              <w:gridCol w:w="300"/>
              <w:gridCol w:w="3900"/>
            </w:tblGrid>
            <w:tr w:rsidR="00BD220E" w14:paraId="01D20AF1" w14:textId="77777777">
              <w:trPr>
                <w:tblCellSpacing w:w="0" w:type="dxa"/>
              </w:trPr>
              <w:tc>
                <w:tcPr>
                  <w:tcW w:w="300" w:type="dxa"/>
                  <w:tcMar>
                    <w:top w:w="0" w:type="dxa"/>
                    <w:left w:w="0" w:type="dxa"/>
                    <w:bottom w:w="160" w:type="dxa"/>
                    <w:right w:w="0" w:type="dxa"/>
                  </w:tcMar>
                  <w:vAlign w:val="center"/>
                  <w:hideMark/>
                </w:tcPr>
                <w:p w14:paraId="4BFC4687" w14:textId="77777777" w:rsidR="00BD220E" w:rsidRDefault="00000000">
                  <w:pPr>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noProof/>
                      <w:color w:val="FFFFFF"/>
                      <w:sz w:val="20"/>
                      <w:szCs w:val="20"/>
                      <w:shd w:val="clear" w:color="auto" w:fill="auto"/>
                    </w:rPr>
                    <w:drawing>
                      <wp:inline distT="0" distB="0" distL="0" distR="0" wp14:anchorId="0A99DC1C" wp14:editId="4B9DDDEF">
                        <wp:extent cx="140148" cy="190998"/>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140148" cy="190998"/>
                                </a:xfrm>
                                <a:prstGeom prst="rect">
                                  <a:avLst/>
                                </a:prstGeom>
                              </pic:spPr>
                            </pic:pic>
                          </a:graphicData>
                        </a:graphic>
                      </wp:inline>
                    </w:drawing>
                  </w:r>
                </w:p>
              </w:tc>
              <w:tc>
                <w:tcPr>
                  <w:tcW w:w="3900" w:type="dxa"/>
                  <w:tcMar>
                    <w:top w:w="0" w:type="dxa"/>
                    <w:left w:w="160" w:type="dxa"/>
                    <w:bottom w:w="160" w:type="dxa"/>
                    <w:right w:w="200" w:type="dxa"/>
                  </w:tcMar>
                  <w:vAlign w:val="center"/>
                  <w:hideMark/>
                </w:tcPr>
                <w:p w14:paraId="282A8236" w14:textId="77777777" w:rsidR="00BD220E" w:rsidRDefault="00000000">
                  <w:pPr>
                    <w:pStyle w:val="documentzipsuffix"/>
                    <w:spacing w:line="280" w:lineRule="atLeast"/>
                    <w:ind w:right="600"/>
                    <w:rPr>
                      <w:rStyle w:val="documentcell-large"/>
                      <w:rFonts w:ascii="Blinker" w:eastAsia="Blinker" w:hAnsi="Blinker" w:cs="Blinker"/>
                      <w:color w:val="FFFFFF"/>
                      <w:sz w:val="20"/>
                      <w:szCs w:val="20"/>
                    </w:rPr>
                  </w:pPr>
                  <w:r>
                    <w:rPr>
                      <w:rStyle w:val="span"/>
                      <w:rFonts w:ascii="Blinker" w:eastAsia="Blinker" w:hAnsi="Blinker" w:cs="Blinker"/>
                      <w:color w:val="FFFFFF"/>
                      <w:sz w:val="20"/>
                      <w:szCs w:val="20"/>
                    </w:rPr>
                    <w:t>Bengaluru,</w:t>
                  </w:r>
                  <w:r>
                    <w:rPr>
                      <w:rStyle w:val="documentcell-large"/>
                      <w:rFonts w:ascii="Blinker" w:eastAsia="Blinker" w:hAnsi="Blinker" w:cs="Blinker"/>
                      <w:color w:val="FFFFFF"/>
                      <w:sz w:val="20"/>
                      <w:szCs w:val="20"/>
                    </w:rPr>
                    <w:t xml:space="preserve"> </w:t>
                  </w:r>
                  <w:r>
                    <w:rPr>
                      <w:rStyle w:val="span"/>
                      <w:rFonts w:ascii="Blinker" w:eastAsia="Blinker" w:hAnsi="Blinker" w:cs="Blinker"/>
                      <w:color w:val="FFFFFF"/>
                      <w:sz w:val="20"/>
                      <w:szCs w:val="20"/>
                    </w:rPr>
                    <w:t>Karnataka</w:t>
                  </w:r>
                  <w:r>
                    <w:rPr>
                      <w:rStyle w:val="documentcell-large"/>
                      <w:rFonts w:ascii="Blinker" w:eastAsia="Blinker" w:hAnsi="Blinker" w:cs="Blinker"/>
                      <w:color w:val="FFFFFF"/>
                      <w:sz w:val="20"/>
                      <w:szCs w:val="20"/>
                    </w:rPr>
                    <w:t xml:space="preserve"> </w:t>
                  </w:r>
                  <w:r>
                    <w:rPr>
                      <w:rStyle w:val="span"/>
                      <w:rFonts w:ascii="Blinker" w:eastAsia="Blinker" w:hAnsi="Blinker" w:cs="Blinker"/>
                      <w:color w:val="FFFFFF"/>
                      <w:sz w:val="20"/>
                      <w:szCs w:val="20"/>
                    </w:rPr>
                    <w:t>560087</w:t>
                  </w:r>
                  <w:r>
                    <w:rPr>
                      <w:rStyle w:val="documentcell-large"/>
                      <w:rFonts w:ascii="Blinker" w:eastAsia="Blinker" w:hAnsi="Blinker" w:cs="Blinker"/>
                      <w:color w:val="FFFFFF"/>
                      <w:sz w:val="20"/>
                      <w:szCs w:val="20"/>
                    </w:rPr>
                    <w:t xml:space="preserve"> </w:t>
                  </w:r>
                </w:p>
              </w:tc>
            </w:tr>
            <w:tr w:rsidR="00BD220E" w14:paraId="474A9BE3" w14:textId="77777777">
              <w:trPr>
                <w:tblCellSpacing w:w="0" w:type="dxa"/>
              </w:trPr>
              <w:tc>
                <w:tcPr>
                  <w:tcW w:w="300" w:type="dxa"/>
                  <w:tcMar>
                    <w:top w:w="0" w:type="dxa"/>
                    <w:left w:w="0" w:type="dxa"/>
                    <w:bottom w:w="160" w:type="dxa"/>
                    <w:right w:w="0" w:type="dxa"/>
                  </w:tcMar>
                  <w:vAlign w:val="center"/>
                  <w:hideMark/>
                </w:tcPr>
                <w:p w14:paraId="71FA714D" w14:textId="77777777" w:rsidR="00BD220E" w:rsidRDefault="00000000">
                  <w:pPr>
                    <w:spacing w:line="280" w:lineRule="atLeast"/>
                    <w:ind w:right="400"/>
                    <w:textAlignment w:val="auto"/>
                    <w:rPr>
                      <w:rStyle w:val="documentcell-small"/>
                      <w:rFonts w:ascii="Blinker" w:eastAsia="Blinker" w:hAnsi="Blinker" w:cs="Blinker"/>
                      <w:color w:val="FFFFFF"/>
                      <w:sz w:val="20"/>
                      <w:szCs w:val="20"/>
                    </w:rPr>
                  </w:pPr>
                  <w:r>
                    <w:rPr>
                      <w:rStyle w:val="documentcell-small"/>
                      <w:rFonts w:ascii="Blinker" w:eastAsia="Blinker" w:hAnsi="Blinker" w:cs="Blinker"/>
                      <w:noProof/>
                      <w:color w:val="FFFFFF"/>
                      <w:sz w:val="20"/>
                      <w:szCs w:val="20"/>
                    </w:rPr>
                    <w:drawing>
                      <wp:inline distT="0" distB="0" distL="0" distR="0" wp14:anchorId="025809C5" wp14:editId="067B8C48">
                        <wp:extent cx="152832" cy="152923"/>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152832" cy="152923"/>
                                </a:xfrm>
                                <a:prstGeom prst="rect">
                                  <a:avLst/>
                                </a:prstGeom>
                              </pic:spPr>
                            </pic:pic>
                          </a:graphicData>
                        </a:graphic>
                      </wp:inline>
                    </w:drawing>
                  </w:r>
                </w:p>
              </w:tc>
              <w:tc>
                <w:tcPr>
                  <w:tcW w:w="3900" w:type="dxa"/>
                  <w:tcMar>
                    <w:top w:w="0" w:type="dxa"/>
                    <w:left w:w="160" w:type="dxa"/>
                    <w:bottom w:w="160" w:type="dxa"/>
                    <w:right w:w="200" w:type="dxa"/>
                  </w:tcMar>
                  <w:vAlign w:val="center"/>
                  <w:hideMark/>
                </w:tcPr>
                <w:p w14:paraId="2FD98831" w14:textId="77777777" w:rsidR="00BD220E" w:rsidRDefault="00000000">
                  <w:pPr>
                    <w:pStyle w:val="div"/>
                    <w:spacing w:line="280" w:lineRule="atLeast"/>
                    <w:ind w:right="600"/>
                    <w:rPr>
                      <w:rStyle w:val="documentcell-large"/>
                      <w:rFonts w:ascii="Blinker" w:eastAsia="Blinker" w:hAnsi="Blinker" w:cs="Blinker"/>
                      <w:color w:val="FFFFFF"/>
                      <w:sz w:val="20"/>
                      <w:szCs w:val="20"/>
                    </w:rPr>
                  </w:pPr>
                  <w:r>
                    <w:rPr>
                      <w:rStyle w:val="span"/>
                      <w:rFonts w:ascii="Blinker" w:eastAsia="Blinker" w:hAnsi="Blinker" w:cs="Blinker"/>
                      <w:color w:val="FFFFFF"/>
                      <w:sz w:val="20"/>
                      <w:szCs w:val="20"/>
                    </w:rPr>
                    <w:t>+91 9962093804</w:t>
                  </w:r>
                </w:p>
              </w:tc>
            </w:tr>
            <w:tr w:rsidR="00BD220E" w14:paraId="37C7C1E3" w14:textId="77777777">
              <w:trPr>
                <w:tblCellSpacing w:w="0" w:type="dxa"/>
              </w:trPr>
              <w:tc>
                <w:tcPr>
                  <w:tcW w:w="300" w:type="dxa"/>
                  <w:tcMar>
                    <w:top w:w="0" w:type="dxa"/>
                    <w:left w:w="0" w:type="dxa"/>
                    <w:bottom w:w="160" w:type="dxa"/>
                    <w:right w:w="0" w:type="dxa"/>
                  </w:tcMar>
                  <w:vAlign w:val="center"/>
                  <w:hideMark/>
                </w:tcPr>
                <w:p w14:paraId="144B3660" w14:textId="77777777" w:rsidR="00BD220E" w:rsidRDefault="00000000">
                  <w:pPr>
                    <w:spacing w:line="280" w:lineRule="atLeast"/>
                    <w:ind w:right="400"/>
                    <w:textAlignment w:val="auto"/>
                    <w:rPr>
                      <w:rStyle w:val="documentcell-small"/>
                      <w:rFonts w:ascii="Blinker" w:eastAsia="Blinker" w:hAnsi="Blinker" w:cs="Blinker"/>
                      <w:color w:val="FFFFFF"/>
                      <w:sz w:val="20"/>
                      <w:szCs w:val="20"/>
                    </w:rPr>
                  </w:pPr>
                  <w:r>
                    <w:rPr>
                      <w:rStyle w:val="documentcell-small"/>
                      <w:rFonts w:ascii="Blinker" w:eastAsia="Blinker" w:hAnsi="Blinker" w:cs="Blinker"/>
                      <w:noProof/>
                      <w:color w:val="FFFFFF"/>
                      <w:sz w:val="20"/>
                      <w:szCs w:val="20"/>
                    </w:rPr>
                    <w:drawing>
                      <wp:inline distT="0" distB="0" distL="0" distR="0" wp14:anchorId="4CC16519" wp14:editId="325050BB">
                        <wp:extent cx="152832" cy="152923"/>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152832" cy="152923"/>
                                </a:xfrm>
                                <a:prstGeom prst="rect">
                                  <a:avLst/>
                                </a:prstGeom>
                              </pic:spPr>
                            </pic:pic>
                          </a:graphicData>
                        </a:graphic>
                      </wp:inline>
                    </w:drawing>
                  </w:r>
                </w:p>
              </w:tc>
              <w:tc>
                <w:tcPr>
                  <w:tcW w:w="3900" w:type="dxa"/>
                  <w:tcMar>
                    <w:top w:w="0" w:type="dxa"/>
                    <w:left w:w="160" w:type="dxa"/>
                    <w:bottom w:w="160" w:type="dxa"/>
                    <w:right w:w="200" w:type="dxa"/>
                  </w:tcMar>
                  <w:vAlign w:val="center"/>
                  <w:hideMark/>
                </w:tcPr>
                <w:p w14:paraId="2471AB5D" w14:textId="77777777" w:rsidR="00BD220E" w:rsidRDefault="00000000">
                  <w:pPr>
                    <w:pStyle w:val="div"/>
                    <w:spacing w:line="280" w:lineRule="atLeast"/>
                    <w:ind w:right="600"/>
                    <w:rPr>
                      <w:rStyle w:val="documentcell-large"/>
                      <w:rFonts w:ascii="Blinker" w:eastAsia="Blinker" w:hAnsi="Blinker" w:cs="Blinker"/>
                      <w:color w:val="FFFFFF"/>
                      <w:sz w:val="20"/>
                      <w:szCs w:val="20"/>
                    </w:rPr>
                  </w:pPr>
                  <w:r>
                    <w:rPr>
                      <w:rStyle w:val="span"/>
                      <w:rFonts w:ascii="Blinker" w:eastAsia="Blinker" w:hAnsi="Blinker" w:cs="Blinker"/>
                      <w:color w:val="FFFFFF"/>
                      <w:sz w:val="20"/>
                      <w:szCs w:val="20"/>
                    </w:rPr>
                    <w:t>pranay.sinha1788@outlook.com</w:t>
                  </w:r>
                </w:p>
              </w:tc>
            </w:tr>
          </w:tbl>
          <w:p w14:paraId="0565F6AA" w14:textId="77777777" w:rsidR="00BD220E" w:rsidRDefault="00000000">
            <w:pPr>
              <w:pStyle w:val="documentSECTIONCNTCsectionnotadditionallnkscspdivnth-child1"/>
              <w:ind w:left="700" w:right="400"/>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color w:val="FFFFFF"/>
                <w:sz w:val="20"/>
                <w:szCs w:val="20"/>
                <w:shd w:val="clear" w:color="auto" w:fill="auto"/>
              </w:rPr>
              <w:t> </w:t>
            </w:r>
          </w:p>
          <w:p w14:paraId="33B47907" w14:textId="77777777" w:rsidR="00BD220E" w:rsidRDefault="00000000">
            <w:pPr>
              <w:pStyle w:val="documentleft-boxsectiontitle"/>
              <w:spacing w:line="340" w:lineRule="atLeast"/>
              <w:ind w:left="700" w:right="400"/>
              <w:rPr>
                <w:rStyle w:val="documentleftcell"/>
                <w:rFonts w:ascii="Blinker" w:eastAsia="Blinker" w:hAnsi="Blinker" w:cs="Blinker"/>
                <w:b/>
                <w:bCs/>
                <w:caps/>
                <w:color w:val="FFFFFF"/>
                <w:spacing w:val="10"/>
                <w:sz w:val="28"/>
                <w:szCs w:val="28"/>
                <w:shd w:val="clear" w:color="auto" w:fill="auto"/>
              </w:rPr>
            </w:pPr>
            <w:r>
              <w:rPr>
                <w:rStyle w:val="documentleftcell"/>
                <w:rFonts w:ascii="Blinker" w:eastAsia="Blinker" w:hAnsi="Blinker" w:cs="Blinker"/>
                <w:b/>
                <w:bCs/>
                <w:caps/>
                <w:color w:val="FFFFFF"/>
                <w:spacing w:val="10"/>
                <w:sz w:val="28"/>
                <w:szCs w:val="28"/>
                <w:shd w:val="clear" w:color="auto" w:fill="auto"/>
              </w:rPr>
              <w:t>Skills</w:t>
            </w:r>
          </w:p>
          <w:p w14:paraId="2D93CDE5" w14:textId="77777777" w:rsidR="00BD220E" w:rsidRDefault="00000000">
            <w:pPr>
              <w:pStyle w:val="titlepadding"/>
              <w:spacing w:line="100" w:lineRule="exact"/>
              <w:ind w:left="700" w:right="400"/>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1A4EA78E" w14:textId="77777777" w:rsidR="00BD220E" w:rsidRDefault="00000000">
            <w:pPr>
              <w:pStyle w:val="divdocumentulli"/>
              <w:numPr>
                <w:ilvl w:val="0"/>
                <w:numId w:val="1"/>
              </w:numPr>
              <w:pBdr>
                <w:left w:val="none" w:sz="0" w:space="0" w:color="auto"/>
              </w:pBd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SQL Server Integration Services</w:t>
            </w:r>
          </w:p>
          <w:p w14:paraId="567EB280" w14:textId="77777777" w:rsidR="00BD220E" w:rsidRDefault="00000000">
            <w:pPr>
              <w:pStyle w:val="divdocumentulli"/>
              <w:numPr>
                <w:ilvl w:val="0"/>
                <w:numId w:val="1"/>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Power BI Desktop</w:t>
            </w:r>
          </w:p>
          <w:p w14:paraId="5592B004" w14:textId="77777777" w:rsidR="00BD220E" w:rsidRDefault="00000000">
            <w:pPr>
              <w:pStyle w:val="divdocumentulli"/>
              <w:numPr>
                <w:ilvl w:val="0"/>
                <w:numId w:val="1"/>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Power BI Service</w:t>
            </w:r>
          </w:p>
          <w:p w14:paraId="77776949" w14:textId="77777777" w:rsidR="00BD220E" w:rsidRDefault="00000000">
            <w:pPr>
              <w:pStyle w:val="divdocumentulli"/>
              <w:numPr>
                <w:ilvl w:val="0"/>
                <w:numId w:val="1"/>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Data warehouse</w:t>
            </w:r>
          </w:p>
          <w:p w14:paraId="3B0EFB93" w14:textId="77777777" w:rsidR="00BD220E" w:rsidRDefault="00000000">
            <w:pPr>
              <w:pStyle w:val="divdocumentulli"/>
              <w:numPr>
                <w:ilvl w:val="0"/>
                <w:numId w:val="1"/>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SQL Server Reporting Services</w:t>
            </w:r>
          </w:p>
          <w:p w14:paraId="48D5F92A" w14:textId="77777777" w:rsidR="00BD220E" w:rsidRDefault="00000000">
            <w:pPr>
              <w:pStyle w:val="divdocumentulli"/>
              <w:numPr>
                <w:ilvl w:val="0"/>
                <w:numId w:val="2"/>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Azure Analysis Service.</w:t>
            </w:r>
          </w:p>
          <w:p w14:paraId="53C49407" w14:textId="77777777" w:rsidR="00BD220E" w:rsidRDefault="00000000">
            <w:pPr>
              <w:pStyle w:val="divdocumentulli"/>
              <w:numPr>
                <w:ilvl w:val="0"/>
                <w:numId w:val="2"/>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SQL Server</w:t>
            </w:r>
          </w:p>
          <w:p w14:paraId="376FAD3B" w14:textId="77777777" w:rsidR="00BD220E" w:rsidRDefault="00000000">
            <w:pPr>
              <w:pStyle w:val="divdocumentulli"/>
              <w:numPr>
                <w:ilvl w:val="0"/>
                <w:numId w:val="2"/>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Azure Data Factory</w:t>
            </w:r>
          </w:p>
          <w:p w14:paraId="52557E5C" w14:textId="30B0A79B" w:rsidR="00BD220E" w:rsidRDefault="00000000">
            <w:pPr>
              <w:pStyle w:val="divdocumentulli"/>
              <w:numPr>
                <w:ilvl w:val="0"/>
                <w:numId w:val="2"/>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 xml:space="preserve">Azure Synapse Analytics </w:t>
            </w:r>
          </w:p>
          <w:p w14:paraId="6255B45A" w14:textId="72BEBE67" w:rsidR="00226680" w:rsidRDefault="00226680">
            <w:pPr>
              <w:pStyle w:val="divdocumentulli"/>
              <w:numPr>
                <w:ilvl w:val="0"/>
                <w:numId w:val="2"/>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Azure Data Bricks</w:t>
            </w:r>
          </w:p>
          <w:p w14:paraId="34DD65AA" w14:textId="77777777" w:rsidR="00BD220E" w:rsidRDefault="00000000">
            <w:pPr>
              <w:pStyle w:val="divdocumentulli"/>
              <w:numPr>
                <w:ilvl w:val="0"/>
                <w:numId w:val="2"/>
              </w:numPr>
              <w:spacing w:line="280" w:lineRule="atLeast"/>
              <w:ind w:left="940" w:right="400" w:hanging="232"/>
              <w:rPr>
                <w:rStyle w:val="documentleft-boxskillpaddedline"/>
                <w:rFonts w:ascii="Blinker" w:eastAsia="Blinker" w:hAnsi="Blinker" w:cs="Blinker"/>
                <w:color w:val="FFFFFF"/>
                <w:sz w:val="20"/>
                <w:szCs w:val="20"/>
              </w:rPr>
            </w:pPr>
            <w:r>
              <w:rPr>
                <w:rStyle w:val="documentleft-boxskillpaddedline"/>
                <w:rFonts w:ascii="Blinker" w:eastAsia="Blinker" w:hAnsi="Blinker" w:cs="Blinker"/>
                <w:color w:val="FFFFFF"/>
                <w:sz w:val="20"/>
                <w:szCs w:val="20"/>
              </w:rPr>
              <w:t>DAX</w:t>
            </w:r>
          </w:p>
          <w:p w14:paraId="2C920739" w14:textId="77777777" w:rsidR="00BD220E" w:rsidRDefault="00000000">
            <w:pPr>
              <w:pStyle w:val="divdocumentulli"/>
              <w:numPr>
                <w:ilvl w:val="0"/>
                <w:numId w:val="3"/>
              </w:numPr>
              <w:pBdr>
                <w:left w:val="none" w:sz="0" w:space="0" w:color="auto"/>
              </w:pBd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SQL Server Integration Services</w:t>
            </w:r>
          </w:p>
          <w:p w14:paraId="792BCEB9" w14:textId="77777777" w:rsidR="00BD220E" w:rsidRDefault="00000000">
            <w:pPr>
              <w:pStyle w:val="divdocumentulli"/>
              <w:numPr>
                <w:ilvl w:val="0"/>
                <w:numId w:val="3"/>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Power BI Desktop</w:t>
            </w:r>
          </w:p>
          <w:p w14:paraId="20A6982E" w14:textId="77777777" w:rsidR="00BD220E" w:rsidRDefault="00000000">
            <w:pPr>
              <w:pStyle w:val="divdocumentulli"/>
              <w:numPr>
                <w:ilvl w:val="0"/>
                <w:numId w:val="3"/>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Power BI Service</w:t>
            </w:r>
          </w:p>
          <w:p w14:paraId="3228D1B0" w14:textId="77777777" w:rsidR="00BD220E" w:rsidRDefault="00000000">
            <w:pPr>
              <w:pStyle w:val="divdocumentulli"/>
              <w:numPr>
                <w:ilvl w:val="0"/>
                <w:numId w:val="3"/>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Data warehouse</w:t>
            </w:r>
          </w:p>
          <w:p w14:paraId="63011085" w14:textId="77777777" w:rsidR="00BD220E" w:rsidRDefault="00000000">
            <w:pPr>
              <w:pStyle w:val="divdocumentulli"/>
              <w:numPr>
                <w:ilvl w:val="0"/>
                <w:numId w:val="3"/>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SQL Server Reporting Services</w:t>
            </w:r>
          </w:p>
          <w:p w14:paraId="3AE3B860" w14:textId="77777777" w:rsidR="00BD220E" w:rsidRDefault="00000000">
            <w:pPr>
              <w:pStyle w:val="divdocumentulli"/>
              <w:numPr>
                <w:ilvl w:val="0"/>
                <w:numId w:val="4"/>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Azure Analysis Service.</w:t>
            </w:r>
          </w:p>
          <w:p w14:paraId="4D251098" w14:textId="77777777" w:rsidR="00BD220E" w:rsidRDefault="00000000">
            <w:pPr>
              <w:pStyle w:val="divdocumentulli"/>
              <w:numPr>
                <w:ilvl w:val="0"/>
                <w:numId w:val="4"/>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SQL Server</w:t>
            </w:r>
          </w:p>
          <w:p w14:paraId="21FA6944" w14:textId="77777777" w:rsidR="00BD220E" w:rsidRDefault="00000000">
            <w:pPr>
              <w:pStyle w:val="divdocumentulli"/>
              <w:numPr>
                <w:ilvl w:val="0"/>
                <w:numId w:val="4"/>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Azure Data Factory</w:t>
            </w:r>
          </w:p>
          <w:p w14:paraId="1EA52B93" w14:textId="77777777" w:rsidR="00BD220E" w:rsidRDefault="00000000">
            <w:pPr>
              <w:pStyle w:val="divdocumentulli"/>
              <w:numPr>
                <w:ilvl w:val="0"/>
                <w:numId w:val="4"/>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Azure Synapse Analytics DA</w:t>
            </w:r>
          </w:p>
          <w:p w14:paraId="41856006" w14:textId="77777777" w:rsidR="00BD220E" w:rsidRDefault="00000000">
            <w:pPr>
              <w:pStyle w:val="divdocumentulli"/>
              <w:numPr>
                <w:ilvl w:val="0"/>
                <w:numId w:val="4"/>
              </w:numPr>
              <w:spacing w:line="280" w:lineRule="atLeast"/>
              <w:ind w:left="940" w:right="400" w:hanging="232"/>
              <w:rPr>
                <w:rStyle w:val="documentleftcell"/>
                <w:rFonts w:ascii="Blinker" w:eastAsia="Blinker" w:hAnsi="Blinker" w:cs="Blinker"/>
                <w:vanish/>
                <w:color w:val="FFFFFF"/>
                <w:sz w:val="20"/>
                <w:szCs w:val="20"/>
                <w:shd w:val="clear" w:color="auto" w:fill="auto"/>
              </w:rPr>
            </w:pPr>
            <w:r>
              <w:rPr>
                <w:rStyle w:val="documentleftcell"/>
                <w:rFonts w:ascii="Blinker" w:eastAsia="Blinker" w:hAnsi="Blinker" w:cs="Blinker"/>
                <w:vanish/>
                <w:color w:val="FFFFFF"/>
                <w:sz w:val="20"/>
                <w:szCs w:val="20"/>
                <w:shd w:val="clear" w:color="auto" w:fill="auto"/>
              </w:rPr>
              <w:t>DAX</w:t>
            </w:r>
          </w:p>
          <w:p w14:paraId="34C193CE" w14:textId="77777777" w:rsidR="00BD220E" w:rsidRDefault="00000000">
            <w:pPr>
              <w:pStyle w:val="documentsectionscspdiv"/>
              <w:ind w:left="700" w:right="400"/>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01502693" w14:textId="77777777" w:rsidR="00BD220E" w:rsidRDefault="00000000">
            <w:pPr>
              <w:pStyle w:val="documentsectionscspdivnth-child1"/>
              <w:spacing w:line="500" w:lineRule="atLeast"/>
              <w:ind w:left="700" w:right="400"/>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color w:val="FFFFFF"/>
                <w:sz w:val="20"/>
                <w:szCs w:val="20"/>
                <w:shd w:val="clear" w:color="auto" w:fill="auto"/>
              </w:rPr>
              <w:t> </w:t>
            </w:r>
          </w:p>
          <w:p w14:paraId="7AE4759E" w14:textId="77777777" w:rsidR="00BD220E" w:rsidRDefault="00000000">
            <w:pPr>
              <w:pStyle w:val="documentleft-boxsectiontitle"/>
              <w:spacing w:line="340" w:lineRule="atLeast"/>
              <w:ind w:left="700" w:right="400"/>
              <w:rPr>
                <w:rStyle w:val="documentleftcell"/>
                <w:rFonts w:ascii="Blinker" w:eastAsia="Blinker" w:hAnsi="Blinker" w:cs="Blinker"/>
                <w:b/>
                <w:bCs/>
                <w:caps/>
                <w:color w:val="FFFFFF"/>
                <w:spacing w:val="10"/>
                <w:sz w:val="28"/>
                <w:szCs w:val="28"/>
                <w:shd w:val="clear" w:color="auto" w:fill="auto"/>
              </w:rPr>
            </w:pPr>
            <w:r>
              <w:rPr>
                <w:rStyle w:val="documentleftcell"/>
                <w:rFonts w:ascii="Blinker" w:eastAsia="Blinker" w:hAnsi="Blinker" w:cs="Blinker"/>
                <w:b/>
                <w:bCs/>
                <w:caps/>
                <w:color w:val="FFFFFF"/>
                <w:spacing w:val="10"/>
                <w:sz w:val="28"/>
                <w:szCs w:val="28"/>
                <w:shd w:val="clear" w:color="auto" w:fill="auto"/>
              </w:rPr>
              <w:t>Languages</w:t>
            </w:r>
          </w:p>
          <w:p w14:paraId="298132A6" w14:textId="77777777" w:rsidR="00BD220E" w:rsidRDefault="00000000">
            <w:pPr>
              <w:pStyle w:val="titlepadding"/>
              <w:spacing w:line="100" w:lineRule="exact"/>
              <w:ind w:left="700" w:right="400"/>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5C80E03F" w14:textId="77777777" w:rsidR="00BD220E" w:rsidRDefault="00000000">
            <w:pPr>
              <w:pStyle w:val="documentlangSecparagraphfield"/>
              <w:spacing w:line="280" w:lineRule="atLeast"/>
              <w:ind w:left="700" w:right="400"/>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b/>
                <w:bCs/>
                <w:color w:val="FFFFFF"/>
                <w:sz w:val="20"/>
                <w:szCs w:val="20"/>
              </w:rPr>
              <w:t>English</w:t>
            </w:r>
            <w:r>
              <w:rPr>
                <w:rStyle w:val="documentlangSecfieldany"/>
                <w:rFonts w:ascii="Blinker" w:eastAsia="Blinker" w:hAnsi="Blinker" w:cs="Blinker"/>
                <w:vanish/>
                <w:color w:val="FFFFFF"/>
                <w:sz w:val="20"/>
                <w:szCs w:val="20"/>
              </w:rPr>
              <w:t xml:space="preserve"> : </w:t>
            </w:r>
          </w:p>
          <w:p w14:paraId="5727B7D6" w14:textId="77777777" w:rsidR="00BD220E" w:rsidRDefault="00000000">
            <w:pPr>
              <w:pStyle w:val="fieldratingBar"/>
              <w:spacing w:before="110" w:line="80" w:lineRule="exact"/>
              <w:ind w:left="700" w:right="400"/>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noProof/>
                <w:color w:val="FFFFFF"/>
                <w:sz w:val="20"/>
                <w:szCs w:val="20"/>
                <w:shd w:val="clear" w:color="auto" w:fill="auto"/>
              </w:rPr>
              <w:drawing>
                <wp:inline distT="0" distB="0" distL="0" distR="0" wp14:anchorId="4E35ECA0" wp14:editId="05C39609">
                  <wp:extent cx="2169648" cy="51392"/>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2169648" cy="51392"/>
                          </a:xfrm>
                          <a:prstGeom prst="rect">
                            <a:avLst/>
                          </a:prstGeom>
                        </pic:spPr>
                      </pic:pic>
                    </a:graphicData>
                  </a:graphic>
                </wp:inline>
              </w:drawing>
            </w:r>
          </w:p>
          <w:p w14:paraId="29C47C9D" w14:textId="77777777" w:rsidR="00BD220E" w:rsidRDefault="00000000">
            <w:pPr>
              <w:pStyle w:val="documentlangSecparagraphfield"/>
              <w:spacing w:line="250" w:lineRule="exact"/>
              <w:ind w:left="700" w:right="400"/>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color w:val="FFFFFF"/>
                <w:sz w:val="20"/>
                <w:szCs w:val="20"/>
              </w:rPr>
              <w:t>Fluent</w:t>
            </w:r>
          </w:p>
          <w:p w14:paraId="71ED4DC7" w14:textId="77777777" w:rsidR="00BD220E" w:rsidRDefault="00000000">
            <w:pPr>
              <w:pStyle w:val="documentlangSecparagraphfield"/>
              <w:pBdr>
                <w:top w:val="none" w:sz="0" w:space="5" w:color="auto"/>
              </w:pBdr>
              <w:spacing w:line="280" w:lineRule="atLeast"/>
              <w:ind w:left="700" w:right="400"/>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b/>
                <w:bCs/>
                <w:color w:val="FFFFFF"/>
                <w:sz w:val="20"/>
                <w:szCs w:val="20"/>
              </w:rPr>
              <w:t>Hindi</w:t>
            </w:r>
            <w:r>
              <w:rPr>
                <w:rStyle w:val="documentlangSecfieldany"/>
                <w:rFonts w:ascii="Blinker" w:eastAsia="Blinker" w:hAnsi="Blinker" w:cs="Blinker"/>
                <w:vanish/>
                <w:color w:val="FFFFFF"/>
                <w:sz w:val="20"/>
                <w:szCs w:val="20"/>
              </w:rPr>
              <w:t xml:space="preserve"> : </w:t>
            </w:r>
          </w:p>
          <w:p w14:paraId="37CDB4B8" w14:textId="77777777" w:rsidR="00BD220E" w:rsidRDefault="00000000">
            <w:pPr>
              <w:pStyle w:val="fieldratingBar"/>
              <w:spacing w:before="110" w:line="80" w:lineRule="exact"/>
              <w:ind w:left="700" w:right="400"/>
              <w:rPr>
                <w:rStyle w:val="documentleftcell"/>
                <w:rFonts w:ascii="Blinker" w:eastAsia="Blinker" w:hAnsi="Blinker" w:cs="Blinker"/>
                <w:color w:val="FFFFFF"/>
                <w:sz w:val="20"/>
                <w:szCs w:val="20"/>
                <w:shd w:val="clear" w:color="auto" w:fill="auto"/>
              </w:rPr>
            </w:pPr>
            <w:r>
              <w:rPr>
                <w:rStyle w:val="documentleftcell"/>
                <w:rFonts w:ascii="Blinker" w:eastAsia="Blinker" w:hAnsi="Blinker" w:cs="Blinker"/>
                <w:noProof/>
                <w:color w:val="FFFFFF"/>
                <w:sz w:val="20"/>
                <w:szCs w:val="20"/>
                <w:shd w:val="clear" w:color="auto" w:fill="auto"/>
              </w:rPr>
              <w:drawing>
                <wp:inline distT="0" distB="0" distL="0" distR="0" wp14:anchorId="3B5F9DED" wp14:editId="5E3A71F3">
                  <wp:extent cx="2169648" cy="51392"/>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9"/>
                          <a:stretch>
                            <a:fillRect/>
                          </a:stretch>
                        </pic:blipFill>
                        <pic:spPr>
                          <a:xfrm>
                            <a:off x="0" y="0"/>
                            <a:ext cx="2169648" cy="51392"/>
                          </a:xfrm>
                          <a:prstGeom prst="rect">
                            <a:avLst/>
                          </a:prstGeom>
                        </pic:spPr>
                      </pic:pic>
                    </a:graphicData>
                  </a:graphic>
                </wp:inline>
              </w:drawing>
            </w:r>
          </w:p>
          <w:p w14:paraId="699AC032" w14:textId="77777777" w:rsidR="00BD220E" w:rsidRDefault="00000000">
            <w:pPr>
              <w:pStyle w:val="documentlangSecparagraphfield"/>
              <w:spacing w:line="250" w:lineRule="exact"/>
              <w:ind w:left="700" w:right="400"/>
              <w:rPr>
                <w:rStyle w:val="documentleftcell"/>
                <w:rFonts w:ascii="Blinker" w:eastAsia="Blinker" w:hAnsi="Blinker" w:cs="Blinker"/>
                <w:color w:val="FFFFFF"/>
                <w:sz w:val="20"/>
                <w:szCs w:val="20"/>
                <w:shd w:val="clear" w:color="auto" w:fill="auto"/>
              </w:rPr>
            </w:pPr>
            <w:r>
              <w:rPr>
                <w:rStyle w:val="documentlangSecfieldany"/>
                <w:rFonts w:ascii="Blinker" w:eastAsia="Blinker" w:hAnsi="Blinker" w:cs="Blinker"/>
                <w:color w:val="FFFFFF"/>
                <w:sz w:val="20"/>
                <w:szCs w:val="20"/>
              </w:rPr>
              <w:t>Fluent</w:t>
            </w:r>
          </w:p>
          <w:p w14:paraId="70CC37B2" w14:textId="77777777" w:rsidR="00BD220E" w:rsidRDefault="00000000">
            <w:pPr>
              <w:pStyle w:val="documentsectionscspdiv"/>
              <w:ind w:left="700" w:right="400"/>
              <w:rPr>
                <w:rStyle w:val="documentleftcell"/>
                <w:rFonts w:ascii="Blinker" w:eastAsia="Blinker" w:hAnsi="Blinker" w:cs="Blinker"/>
                <w:color w:val="FFFFFF"/>
                <w:shd w:val="clear" w:color="auto" w:fill="auto"/>
              </w:rPr>
            </w:pPr>
            <w:r>
              <w:rPr>
                <w:rStyle w:val="documentleftcell"/>
                <w:rFonts w:ascii="Blinker" w:eastAsia="Blinker" w:hAnsi="Blinker" w:cs="Blinker"/>
                <w:color w:val="FFFFFF"/>
                <w:shd w:val="clear" w:color="auto" w:fill="auto"/>
              </w:rPr>
              <w:t> </w:t>
            </w:r>
          </w:p>
          <w:p w14:paraId="65819954" w14:textId="77777777" w:rsidR="00BD220E" w:rsidRDefault="00BD220E">
            <w:pPr>
              <w:pStyle w:val="divdocumentleft-box"/>
              <w:pBdr>
                <w:left w:val="none" w:sz="0" w:space="0" w:color="auto"/>
                <w:right w:val="none" w:sz="0" w:space="0" w:color="auto"/>
              </w:pBdr>
              <w:shd w:val="clear" w:color="auto" w:fill="auto"/>
              <w:spacing w:line="280" w:lineRule="atLeast"/>
              <w:ind w:left="700" w:right="400"/>
              <w:textAlignment w:val="auto"/>
              <w:rPr>
                <w:rStyle w:val="divdocumentleft-boxCharacter"/>
                <w:rFonts w:ascii="Blinker" w:eastAsia="Blinker" w:hAnsi="Blinker" w:cs="Blinker"/>
                <w:sz w:val="20"/>
                <w:szCs w:val="20"/>
                <w:shd w:val="clear" w:color="auto" w:fill="auto"/>
              </w:rPr>
            </w:pPr>
          </w:p>
        </w:tc>
        <w:tc>
          <w:tcPr>
            <w:tcW w:w="7426" w:type="dxa"/>
            <w:tcMar>
              <w:top w:w="0" w:type="dxa"/>
              <w:left w:w="0" w:type="dxa"/>
              <w:bottom w:w="0" w:type="dxa"/>
              <w:right w:w="0" w:type="dxa"/>
            </w:tcMar>
            <w:hideMark/>
          </w:tcPr>
          <w:tbl>
            <w:tblPr>
              <w:tblStyle w:val="divdocumentright-table"/>
              <w:tblW w:w="5000" w:type="pct"/>
              <w:tblCellSpacing w:w="0" w:type="dxa"/>
              <w:tblLayout w:type="fixed"/>
              <w:tblCellMar>
                <w:left w:w="0" w:type="dxa"/>
                <w:right w:w="0" w:type="dxa"/>
              </w:tblCellMar>
              <w:tblLook w:val="05E0" w:firstRow="1" w:lastRow="1" w:firstColumn="1" w:lastColumn="1" w:noHBand="0" w:noVBand="1"/>
            </w:tblPr>
            <w:tblGrid>
              <w:gridCol w:w="7426"/>
            </w:tblGrid>
            <w:tr w:rsidR="00BD220E" w14:paraId="46ACE491" w14:textId="77777777">
              <w:trPr>
                <w:tblCellSpacing w:w="0" w:type="dxa"/>
              </w:trPr>
              <w:tc>
                <w:tcPr>
                  <w:tcW w:w="7426" w:type="dxa"/>
                  <w:tcMar>
                    <w:top w:w="0" w:type="dxa"/>
                    <w:left w:w="120" w:type="dxa"/>
                    <w:bottom w:w="0" w:type="dxa"/>
                    <w:right w:w="120" w:type="dxa"/>
                  </w:tcMar>
                  <w:hideMark/>
                </w:tcPr>
                <w:p w14:paraId="37E41A7C" w14:textId="77777777" w:rsidR="00BD220E" w:rsidRDefault="00000000">
                  <w:pPr>
                    <w:pStyle w:val="documentname"/>
                    <w:pBdr>
                      <w:bottom w:val="none" w:sz="0" w:space="0" w:color="auto"/>
                    </w:pBdr>
                    <w:ind w:left="360" w:right="360"/>
                    <w:rPr>
                      <w:rStyle w:val="divdocumentright-box"/>
                      <w:rFonts w:ascii="Blinker" w:eastAsia="Blinker" w:hAnsi="Blinker" w:cs="Blinker"/>
                    </w:rPr>
                  </w:pPr>
                  <w:r>
                    <w:rPr>
                      <w:rStyle w:val="span"/>
                      <w:rFonts w:ascii="Blinker" w:eastAsia="Blinker" w:hAnsi="Blinker" w:cs="Blinker"/>
                    </w:rPr>
                    <w:t>Pranay</w:t>
                  </w:r>
                  <w:r>
                    <w:rPr>
                      <w:rStyle w:val="divdocumentright-box"/>
                      <w:rFonts w:ascii="Blinker" w:eastAsia="Blinker" w:hAnsi="Blinker" w:cs="Blinker"/>
                    </w:rPr>
                    <w:t xml:space="preserve"> </w:t>
                  </w:r>
                  <w:r>
                    <w:rPr>
                      <w:rStyle w:val="span"/>
                      <w:rFonts w:ascii="Blinker" w:eastAsia="Blinker" w:hAnsi="Blinker" w:cs="Blinker"/>
                    </w:rPr>
                    <w:t>Sinha</w:t>
                  </w:r>
                </w:p>
                <w:p w14:paraId="44D8E143" w14:textId="77777777" w:rsidR="00BD220E" w:rsidRDefault="00000000">
                  <w:pPr>
                    <w:pStyle w:val="borderbottom"/>
                    <w:spacing w:after="600"/>
                    <w:ind w:left="360" w:right="360"/>
                    <w:rPr>
                      <w:rStyle w:val="divdocumentright-box"/>
                      <w:rFonts w:ascii="Blinker" w:eastAsia="Blinker" w:hAnsi="Blinker" w:cs="Blinker"/>
                      <w:color w:val="46464E"/>
                    </w:rPr>
                  </w:pPr>
                  <w:r>
                    <w:rPr>
                      <w:rStyle w:val="divdocumentright-box"/>
                      <w:rFonts w:ascii="Blinker" w:eastAsia="Blinker" w:hAnsi="Blinker" w:cs="Blinker"/>
                      <w:color w:val="46464E"/>
                    </w:rPr>
                    <w:t> </w:t>
                  </w:r>
                </w:p>
                <w:p w14:paraId="4F46957D" w14:textId="77777777" w:rsidR="00BD220E" w:rsidRDefault="00000000">
                  <w:pPr>
                    <w:pStyle w:val="documentsectionscspdivnth-child1"/>
                    <w:spacing w:line="500" w:lineRule="atLeast"/>
                    <w:ind w:left="360" w:right="360"/>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 </w:t>
                  </w:r>
                </w:p>
                <w:p w14:paraId="61E1C78E" w14:textId="77777777" w:rsidR="00BD220E" w:rsidRDefault="00000000">
                  <w:pPr>
                    <w:pStyle w:val="documentright-boxsectionnth-child1sectionsectiontitle"/>
                    <w:spacing w:after="100" w:line="300" w:lineRule="atLeast"/>
                    <w:ind w:left="360" w:right="360"/>
                    <w:rPr>
                      <w:rStyle w:val="divdocumentright-box"/>
                      <w:rFonts w:ascii="Blinker" w:eastAsia="Blinker" w:hAnsi="Blinker" w:cs="Blinker"/>
                      <w:b/>
                      <w:bCs/>
                      <w:caps/>
                      <w:color w:val="000000"/>
                      <w:spacing w:val="10"/>
                      <w:sz w:val="28"/>
                      <w:szCs w:val="28"/>
                    </w:rPr>
                  </w:pPr>
                  <w:r>
                    <w:rPr>
                      <w:rStyle w:val="divdocumentright-box"/>
                      <w:rFonts w:ascii="Blinker" w:eastAsia="Blinker" w:hAnsi="Blinker" w:cs="Blinker"/>
                      <w:b/>
                      <w:bCs/>
                      <w:caps/>
                      <w:color w:val="000000"/>
                      <w:spacing w:val="10"/>
                      <w:sz w:val="28"/>
                      <w:szCs w:val="28"/>
                    </w:rPr>
                    <w:t>Professional summary</w:t>
                  </w:r>
                </w:p>
                <w:p w14:paraId="2DB1890D" w14:textId="611464CE" w:rsidR="00BD220E" w:rsidRDefault="00000000">
                  <w:pPr>
                    <w:pStyle w:val="p"/>
                    <w:spacing w:line="280" w:lineRule="atLeast"/>
                    <w:ind w:left="360" w:right="360"/>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 xml:space="preserve">As an experienced IT professional with over 11 years of experience, I have a deep understanding of SDLC and have worked with Agile methodology. My expertise lies in Business Intelligence, and I have a strong understanding of software development lifecycle methodologies, including Waterfall and Agile. I am highly proficient in data visualization, wireframes, and data profiling and have experience with SQL Server Integration Services (SSIS), SQL Server Reporting Services (SSRS), Power </w:t>
                  </w:r>
                  <w:r w:rsidR="00555BA7">
                    <w:rPr>
                      <w:rStyle w:val="divdocumentright-box"/>
                      <w:rFonts w:ascii="Blinker" w:eastAsia="Blinker" w:hAnsi="Blinker" w:cs="Blinker"/>
                      <w:color w:val="46464E"/>
                      <w:sz w:val="20"/>
                      <w:szCs w:val="20"/>
                    </w:rPr>
                    <w:t>BI, Azure</w:t>
                  </w:r>
                  <w:r>
                    <w:rPr>
                      <w:rStyle w:val="divdocumentright-box"/>
                      <w:rFonts w:ascii="Blinker" w:eastAsia="Blinker" w:hAnsi="Blinker" w:cs="Blinker"/>
                      <w:color w:val="46464E"/>
                      <w:sz w:val="20"/>
                      <w:szCs w:val="20"/>
                    </w:rPr>
                    <w:t xml:space="preserve"> Analysis Service</w:t>
                  </w:r>
                  <w:r w:rsidR="00555BA7">
                    <w:rPr>
                      <w:rStyle w:val="divdocumentright-box"/>
                      <w:rFonts w:ascii="Blinker" w:eastAsia="Blinker" w:hAnsi="Blinker" w:cs="Blinker"/>
                      <w:color w:val="46464E"/>
                      <w:sz w:val="20"/>
                      <w:szCs w:val="20"/>
                    </w:rPr>
                    <w:t xml:space="preserve"> and Azure Data Bricks.</w:t>
                  </w:r>
                </w:p>
                <w:p w14:paraId="0EE371DF" w14:textId="77777777" w:rsidR="00BD220E" w:rsidRDefault="00000000">
                  <w:pPr>
                    <w:pStyle w:val="p"/>
                    <w:spacing w:line="280" w:lineRule="atLeast"/>
                    <w:ind w:left="360" w:right="360"/>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I have a track record of developing T-SQL queries, stored procedures, and triggers using SQL Server, and working with Azure Data Factory and Azure Synapse Analytics. I possess strong domain knowledge in UK Pharmacy retail and am an expert in ETL solutions. My technical and analytical skills are excellent, and I am always willing to learn and excel at new technologies.</w:t>
                  </w:r>
                </w:p>
                <w:p w14:paraId="469429B0" w14:textId="77777777" w:rsidR="00BD220E" w:rsidRDefault="00000000">
                  <w:pPr>
                    <w:pStyle w:val="p"/>
                    <w:spacing w:line="280" w:lineRule="atLeast"/>
                    <w:ind w:left="360" w:right="360"/>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Overall, my combination of technical and analytical skills, experience, and expertise make me a valuable asset to any organization in the IT industry Adaptable and resourceful individual committed to overseeing and supporting software solutions. Experienced in coordinating existing software system feature updates to improve performance and add functionality. Offers proactive and critical thinking approach to issue resolution.</w:t>
                  </w:r>
                </w:p>
                <w:p w14:paraId="3D102F30" w14:textId="77777777" w:rsidR="00BD220E" w:rsidRDefault="00000000">
                  <w:pPr>
                    <w:pStyle w:val="documentsectionscspdiv"/>
                    <w:ind w:left="360" w:right="360"/>
                    <w:rPr>
                      <w:rStyle w:val="divdocumentright-box"/>
                      <w:rFonts w:ascii="Blinker" w:eastAsia="Blinker" w:hAnsi="Blinker" w:cs="Blinker"/>
                      <w:color w:val="46464E"/>
                    </w:rPr>
                  </w:pPr>
                  <w:r>
                    <w:rPr>
                      <w:rStyle w:val="divdocumentright-box"/>
                      <w:rFonts w:ascii="Blinker" w:eastAsia="Blinker" w:hAnsi="Blinker" w:cs="Blinker"/>
                      <w:color w:val="46464E"/>
                    </w:rPr>
                    <w:t> </w:t>
                  </w:r>
                </w:p>
                <w:p w14:paraId="30EF0DA5" w14:textId="77777777" w:rsidR="00BD220E" w:rsidRDefault="00000000">
                  <w:pPr>
                    <w:pStyle w:val="documentsectionscspdivnth-child1"/>
                    <w:spacing w:line="500" w:lineRule="atLeast"/>
                    <w:ind w:left="360" w:right="360"/>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 </w:t>
                  </w:r>
                </w:p>
                <w:p w14:paraId="5DEB382C" w14:textId="77777777" w:rsidR="00BD220E" w:rsidRDefault="00000000">
                  <w:pPr>
                    <w:pStyle w:val="documentright-boxsectiontitle"/>
                    <w:spacing w:after="100" w:line="300" w:lineRule="atLeast"/>
                    <w:ind w:left="360" w:right="360"/>
                    <w:rPr>
                      <w:rStyle w:val="divdocumentright-box"/>
                      <w:rFonts w:ascii="Blinker" w:eastAsia="Blinker" w:hAnsi="Blinker" w:cs="Blinker"/>
                      <w:b/>
                      <w:bCs/>
                      <w:caps/>
                      <w:spacing w:val="10"/>
                      <w:sz w:val="28"/>
                      <w:szCs w:val="28"/>
                    </w:rPr>
                  </w:pPr>
                  <w:r>
                    <w:rPr>
                      <w:rStyle w:val="divdocumentright-box"/>
                      <w:rFonts w:ascii="Blinker" w:eastAsia="Blinker" w:hAnsi="Blinker" w:cs="Blinker"/>
                      <w:b/>
                      <w:bCs/>
                      <w:caps/>
                      <w:spacing w:val="10"/>
                      <w:sz w:val="28"/>
                      <w:szCs w:val="28"/>
                    </w:rPr>
                    <w:t>Work history</w:t>
                  </w:r>
                </w:p>
                <w:p w14:paraId="23D6E9E5" w14:textId="0238B34A" w:rsidR="00BD220E" w:rsidRDefault="005B1AE5">
                  <w:pPr>
                    <w:pStyle w:val="documentright-boxpaddedline"/>
                    <w:tabs>
                      <w:tab w:val="right" w:pos="6826"/>
                    </w:tabs>
                    <w:spacing w:line="280" w:lineRule="atLeast"/>
                    <w:ind w:left="360" w:right="360"/>
                    <w:rPr>
                      <w:rStyle w:val="divdocumentright-box"/>
                      <w:rFonts w:ascii="Blinker" w:eastAsia="Blinker" w:hAnsi="Blinker" w:cs="Blinker"/>
                      <w:sz w:val="20"/>
                      <w:szCs w:val="20"/>
                    </w:rPr>
                  </w:pPr>
                  <w:r>
                    <w:rPr>
                      <w:rStyle w:val="documenttxtBoldCharacter"/>
                      <w:rFonts w:eastAsia="Blinker"/>
                    </w:rPr>
                    <w:t>Sr.</w:t>
                  </w:r>
                  <w:r w:rsidR="00153B8D">
                    <w:rPr>
                      <w:rStyle w:val="documenttxtBoldCharacter"/>
                      <w:rFonts w:eastAsia="Blinker"/>
                    </w:rPr>
                    <w:t xml:space="preserve"> Assistant Vice President</w:t>
                  </w:r>
                  <w:r w:rsidR="001E5AAD">
                    <w:rPr>
                      <w:rStyle w:val="span"/>
                      <w:rFonts w:ascii="Blinker" w:eastAsia="Blinker" w:hAnsi="Blinker" w:cs="Blinker"/>
                      <w:sz w:val="20"/>
                      <w:szCs w:val="20"/>
                    </w:rPr>
                    <w:tab/>
                  </w:r>
                  <w:r w:rsidR="001E5AAD">
                    <w:rPr>
                      <w:rStyle w:val="documentjobdates"/>
                      <w:rFonts w:ascii="Blinker" w:eastAsia="Blinker" w:hAnsi="Blinker" w:cs="Blinker"/>
                    </w:rPr>
                    <w:t>03/2023</w:t>
                  </w:r>
                  <w:r w:rsidR="001E5AAD">
                    <w:rPr>
                      <w:rStyle w:val="span"/>
                      <w:rFonts w:ascii="Blinker" w:eastAsia="Blinker" w:hAnsi="Blinker" w:cs="Blinker"/>
                      <w:sz w:val="20"/>
                      <w:szCs w:val="20"/>
                    </w:rPr>
                    <w:t xml:space="preserve"> - </w:t>
                  </w:r>
                  <w:r w:rsidR="001E5AAD">
                    <w:rPr>
                      <w:rStyle w:val="documentjobdates"/>
                      <w:rFonts w:ascii="Blinker" w:eastAsia="Blinker" w:hAnsi="Blinker" w:cs="Blinker"/>
                    </w:rPr>
                    <w:t>Current</w:t>
                  </w:r>
                  <w:r w:rsidR="001E5AAD">
                    <w:rPr>
                      <w:rStyle w:val="span"/>
                      <w:rFonts w:ascii="Blinker" w:eastAsia="Blinker" w:hAnsi="Blinker" w:cs="Blinker"/>
                      <w:sz w:val="20"/>
                      <w:szCs w:val="20"/>
                    </w:rPr>
                    <w:t xml:space="preserve"> </w:t>
                  </w:r>
                </w:p>
                <w:p w14:paraId="06D7BDFA" w14:textId="77777777"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Wells Fargo</w:t>
                  </w:r>
                  <w:r>
                    <w:rPr>
                      <w:rStyle w:val="span"/>
                      <w:rFonts w:ascii="Blinker" w:eastAsia="Blinker" w:hAnsi="Blinker" w:cs="Blinker"/>
                      <w:sz w:val="20"/>
                      <w:szCs w:val="20"/>
                    </w:rPr>
                    <w:t xml:space="preserve"> -</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Bengaluru, Karnataka</w:t>
                  </w:r>
                  <w:r>
                    <w:rPr>
                      <w:rStyle w:val="divdocumentright-box"/>
                      <w:rFonts w:ascii="Blinker" w:eastAsia="Blinker" w:hAnsi="Blinker" w:cs="Blinker"/>
                      <w:sz w:val="20"/>
                      <w:szCs w:val="20"/>
                    </w:rPr>
                    <w:t xml:space="preserve"> </w:t>
                  </w:r>
                </w:p>
                <w:p w14:paraId="1D9FD3C0" w14:textId="73963ECD" w:rsidR="00BD220E" w:rsidRDefault="009C04F2" w:rsidP="009C04F2">
                  <w:pPr>
                    <w:pStyle w:val="p"/>
                    <w:numPr>
                      <w:ilvl w:val="0"/>
                      <w:numId w:val="14"/>
                    </w:numPr>
                    <w:spacing w:line="280" w:lineRule="atLeast"/>
                    <w:ind w:right="360"/>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Working on Re-design the SSAS model with the new Data Source.</w:t>
                  </w:r>
                </w:p>
                <w:p w14:paraId="65A80982" w14:textId="6F024706" w:rsidR="009C04F2" w:rsidRDefault="009C04F2" w:rsidP="009C04F2">
                  <w:pPr>
                    <w:pStyle w:val="p"/>
                    <w:numPr>
                      <w:ilvl w:val="0"/>
                      <w:numId w:val="14"/>
                    </w:numPr>
                    <w:spacing w:line="280" w:lineRule="atLeast"/>
                    <w:ind w:right="360"/>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Working on New Project Called “Veritas”, Which Will bring up the new SQL Objects replacing the old objects. Currently doing Impact Analysis and Creating the Wireframe of the SQL Queries.</w:t>
                  </w:r>
                </w:p>
                <w:p w14:paraId="4AA4266C" w14:textId="69E77AC5" w:rsidR="009C04F2" w:rsidRDefault="009C04F2" w:rsidP="009C04F2">
                  <w:pPr>
                    <w:pStyle w:val="p"/>
                    <w:numPr>
                      <w:ilvl w:val="0"/>
                      <w:numId w:val="14"/>
                    </w:numPr>
                    <w:spacing w:line="280" w:lineRule="atLeast"/>
                    <w:ind w:right="360"/>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Worked optimizing the Report Refresh time. The Report refresh time reduces from 24 hrs. to 5 Hrs. </w:t>
                  </w:r>
                </w:p>
                <w:p w14:paraId="5B0EB388" w14:textId="00E53FDC" w:rsidR="009C04F2" w:rsidRDefault="009C04F2" w:rsidP="009C04F2">
                  <w:pPr>
                    <w:pStyle w:val="p"/>
                    <w:numPr>
                      <w:ilvl w:val="0"/>
                      <w:numId w:val="14"/>
                    </w:numPr>
                    <w:spacing w:line="280" w:lineRule="atLeast"/>
                    <w:ind w:right="360"/>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Creating the Enterprise Power BI Dashboard.</w:t>
                  </w:r>
                </w:p>
                <w:p w14:paraId="6128CE75" w14:textId="21842812" w:rsidR="001E5AAD" w:rsidRDefault="001E5AAD" w:rsidP="009C04F2">
                  <w:pPr>
                    <w:pStyle w:val="p"/>
                    <w:numPr>
                      <w:ilvl w:val="0"/>
                      <w:numId w:val="14"/>
                    </w:numPr>
                    <w:spacing w:line="280" w:lineRule="atLeast"/>
                    <w:ind w:right="360"/>
                    <w:rPr>
                      <w:rStyle w:val="span"/>
                      <w:rFonts w:ascii="Blinker" w:eastAsia="Blinker" w:hAnsi="Blinker" w:cs="Blinker"/>
                      <w:color w:val="46464E"/>
                      <w:sz w:val="20"/>
                      <w:szCs w:val="20"/>
                    </w:rPr>
                  </w:pPr>
                  <w:r>
                    <w:rPr>
                      <w:rStyle w:val="span"/>
                      <w:rFonts w:ascii="Blinker" w:eastAsia="Blinker" w:hAnsi="Blinker" w:cs="Blinker"/>
                      <w:color w:val="46464E"/>
                      <w:sz w:val="20"/>
                      <w:szCs w:val="20"/>
                    </w:rPr>
                    <w:t>Handling a team of 20+ member</w:t>
                  </w:r>
                </w:p>
                <w:p w14:paraId="6DE77247" w14:textId="759DFC49" w:rsidR="00657D43" w:rsidRDefault="00657D43" w:rsidP="009C04F2">
                  <w:pPr>
                    <w:pStyle w:val="p"/>
                    <w:numPr>
                      <w:ilvl w:val="0"/>
                      <w:numId w:val="14"/>
                    </w:numPr>
                    <w:spacing w:line="280" w:lineRule="atLeast"/>
                    <w:ind w:right="360"/>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Collapsing Multiple D/W/M report as Single Repprt.</w:t>
                  </w:r>
                </w:p>
                <w:p w14:paraId="178B1B82" w14:textId="77777777" w:rsidR="00BD220E" w:rsidRDefault="00000000">
                  <w:pPr>
                    <w:pStyle w:val="documentright-boxpaddedline"/>
                    <w:pBdr>
                      <w:top w:val="none" w:sz="0" w:space="10" w:color="auto"/>
                    </w:pBdr>
                    <w:tabs>
                      <w:tab w:val="right" w:pos="6826"/>
                    </w:tabs>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Senior Lead Engineer</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07/2021</w:t>
                  </w:r>
                  <w:r>
                    <w:rPr>
                      <w:rStyle w:val="span"/>
                      <w:rFonts w:ascii="Blinker" w:eastAsia="Blinker" w:hAnsi="Blinker" w:cs="Blinker"/>
                      <w:sz w:val="20"/>
                      <w:szCs w:val="20"/>
                    </w:rPr>
                    <w:t xml:space="preserve"> - </w:t>
                  </w:r>
                  <w:r>
                    <w:rPr>
                      <w:rStyle w:val="documentjobdates"/>
                      <w:rFonts w:ascii="Blinker" w:eastAsia="Blinker" w:hAnsi="Blinker" w:cs="Blinker"/>
                    </w:rPr>
                    <w:t>03/2023</w:t>
                  </w:r>
                  <w:r>
                    <w:rPr>
                      <w:rStyle w:val="span"/>
                      <w:rFonts w:ascii="Blinker" w:eastAsia="Blinker" w:hAnsi="Blinker" w:cs="Blinker"/>
                      <w:sz w:val="20"/>
                      <w:szCs w:val="20"/>
                    </w:rPr>
                    <w:t xml:space="preserve"> </w:t>
                  </w:r>
                </w:p>
                <w:p w14:paraId="4EAB0AE4" w14:textId="77777777"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UST - Client Boots UK</w:t>
                  </w:r>
                  <w:r>
                    <w:rPr>
                      <w:rStyle w:val="span"/>
                      <w:rFonts w:ascii="Blinker" w:eastAsia="Blinker" w:hAnsi="Blinker" w:cs="Blinker"/>
                      <w:sz w:val="20"/>
                      <w:szCs w:val="20"/>
                    </w:rPr>
                    <w:t xml:space="preserve"> -</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Bengaluru, Karnataka</w:t>
                  </w:r>
                  <w:r>
                    <w:rPr>
                      <w:rStyle w:val="divdocumentright-box"/>
                      <w:rFonts w:ascii="Blinker" w:eastAsia="Blinker" w:hAnsi="Blinker" w:cs="Blinker"/>
                      <w:sz w:val="20"/>
                      <w:szCs w:val="20"/>
                    </w:rPr>
                    <w:t xml:space="preserve"> </w:t>
                  </w:r>
                </w:p>
                <w:p w14:paraId="12CD9D4E" w14:textId="77777777" w:rsidR="00BD220E" w:rsidRDefault="00000000">
                  <w:pPr>
                    <w:pStyle w:val="divdocumentulli"/>
                    <w:numPr>
                      <w:ilvl w:val="0"/>
                      <w:numId w:val="5"/>
                    </w:numPr>
                    <w:spacing w:before="200"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Responsible for people management, including goal setting and providing performance feedback.</w:t>
                  </w:r>
                </w:p>
                <w:p w14:paraId="75186FF5"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Led a team under Microsoft Technology Services and delivered internal projects.</w:t>
                  </w:r>
                </w:p>
                <w:p w14:paraId="458BF3CD"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Working as a Senior BI Developer &amp; Senior Data Engineer for one of the biggest pharmacy and retailer giants in UK.</w:t>
                  </w:r>
                </w:p>
                <w:p w14:paraId="2514EB99"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Gathered business requirements alongside the product owner.</w:t>
                  </w:r>
                </w:p>
                <w:p w14:paraId="2E9F042E"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Built various reports and dashboards for business users, including monitoring reports, sales and MI reports, and budget and forecast monthly and weekly reports.</w:t>
                  </w:r>
                </w:p>
                <w:p w14:paraId="25702A03"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complex measures using DAX to show business metrics.</w:t>
                  </w:r>
                </w:p>
                <w:p w14:paraId="5B086BA3"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creating data models in Azure Analysis Services.</w:t>
                  </w:r>
                </w:p>
                <w:p w14:paraId="6D162F0B"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lastRenderedPageBreak/>
                    <w:t>Implemented row-level security in AAS models.</w:t>
                  </w:r>
                </w:p>
                <w:p w14:paraId="0717A93E"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perspectives in AAS as per business requirements.</w:t>
                  </w:r>
                </w:p>
                <w:p w14:paraId="31C466E6"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Built ADF pipelines to refresh tabular model for both dimension and fact tables.</w:t>
                  </w:r>
                </w:p>
                <w:p w14:paraId="56AC41F2"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As part of a modern data warehouse, worked on creating Parquet files using ADF and creating external tables to build AAS models for Power BI reports.</w:t>
                  </w:r>
                </w:p>
                <w:p w14:paraId="296ACA31" w14:textId="3216AA96" w:rsidR="00BD220E" w:rsidRDefault="00431F8B">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Made Modification </w:t>
                  </w:r>
                  <w:r w:rsidR="00B51149">
                    <w:rPr>
                      <w:rStyle w:val="span"/>
                      <w:rFonts w:ascii="Blinker" w:eastAsia="Blinker" w:hAnsi="Blinker" w:cs="Blinker"/>
                      <w:color w:val="46464E"/>
                      <w:sz w:val="20"/>
                      <w:szCs w:val="20"/>
                    </w:rPr>
                    <w:t>in Product,</w:t>
                  </w:r>
                  <w:r>
                    <w:rPr>
                      <w:rStyle w:val="span"/>
                      <w:rFonts w:ascii="Blinker" w:eastAsia="Blinker" w:hAnsi="Blinker" w:cs="Blinker"/>
                      <w:color w:val="46464E"/>
                      <w:sz w:val="20"/>
                      <w:szCs w:val="20"/>
                    </w:rPr>
                    <w:t xml:space="preserve"> Currency and Date Dimension   in Synapse.</w:t>
                  </w:r>
                </w:p>
                <w:p w14:paraId="00DB7526"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Modified existing store procedures and views as per requirements.</w:t>
                  </w:r>
                </w:p>
                <w:p w14:paraId="7E29E0E2"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Built all SQL objects for budget and forecast project.</w:t>
                  </w:r>
                </w:p>
                <w:p w14:paraId="27A53324" w14:textId="77777777" w:rsidR="00BD220E" w:rsidRDefault="00000000">
                  <w:pPr>
                    <w:pStyle w:val="divdocumentulli"/>
                    <w:numPr>
                      <w:ilvl w:val="0"/>
                      <w:numId w:val="5"/>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data mapping and cube mapping documents.</w:t>
                  </w:r>
                </w:p>
                <w:p w14:paraId="07A7C6D2" w14:textId="77777777" w:rsidR="00BD220E" w:rsidRDefault="00000000">
                  <w:pPr>
                    <w:pStyle w:val="documentright-boxpaddedline"/>
                    <w:pBdr>
                      <w:top w:val="none" w:sz="0" w:space="10" w:color="auto"/>
                    </w:pBdr>
                    <w:tabs>
                      <w:tab w:val="right" w:pos="6826"/>
                    </w:tabs>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Senior Associate</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05/2019</w:t>
                  </w:r>
                  <w:r>
                    <w:rPr>
                      <w:rStyle w:val="span"/>
                      <w:rFonts w:ascii="Blinker" w:eastAsia="Blinker" w:hAnsi="Blinker" w:cs="Blinker"/>
                      <w:sz w:val="20"/>
                      <w:szCs w:val="20"/>
                    </w:rPr>
                    <w:t xml:space="preserve"> - </w:t>
                  </w:r>
                  <w:r>
                    <w:rPr>
                      <w:rStyle w:val="documentjobdates"/>
                      <w:rFonts w:ascii="Blinker" w:eastAsia="Blinker" w:hAnsi="Blinker" w:cs="Blinker"/>
                    </w:rPr>
                    <w:t>07/2021</w:t>
                  </w:r>
                  <w:r>
                    <w:rPr>
                      <w:rStyle w:val="span"/>
                      <w:rFonts w:ascii="Blinker" w:eastAsia="Blinker" w:hAnsi="Blinker" w:cs="Blinker"/>
                      <w:sz w:val="20"/>
                      <w:szCs w:val="20"/>
                    </w:rPr>
                    <w:t xml:space="preserve"> </w:t>
                  </w:r>
                </w:p>
                <w:p w14:paraId="4A83187E" w14:textId="77777777"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Cognizant Technology Solutions</w:t>
                  </w:r>
                  <w:r>
                    <w:rPr>
                      <w:rStyle w:val="span"/>
                      <w:rFonts w:ascii="Blinker" w:eastAsia="Blinker" w:hAnsi="Blinker" w:cs="Blinker"/>
                      <w:sz w:val="20"/>
                      <w:szCs w:val="20"/>
                    </w:rPr>
                    <w:t xml:space="preserve"> -</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Chennai, Tamil Nadu</w:t>
                  </w:r>
                  <w:r>
                    <w:rPr>
                      <w:rStyle w:val="divdocumentright-box"/>
                      <w:rFonts w:ascii="Blinker" w:eastAsia="Blinker" w:hAnsi="Blinker" w:cs="Blinker"/>
                      <w:sz w:val="20"/>
                      <w:szCs w:val="20"/>
                    </w:rPr>
                    <w:t xml:space="preserve"> </w:t>
                  </w:r>
                </w:p>
                <w:p w14:paraId="224F6813" w14:textId="77777777" w:rsidR="00BD220E" w:rsidRDefault="00000000">
                  <w:pPr>
                    <w:pStyle w:val="divdocumentulli"/>
                    <w:numPr>
                      <w:ilvl w:val="0"/>
                      <w:numId w:val="6"/>
                    </w:numPr>
                    <w:spacing w:before="200"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Gather Requirement from Onsite SPOC</w:t>
                  </w:r>
                </w:p>
                <w:p w14:paraId="5B58739F"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Analyzed the Data quality, Data validating, Data</w:t>
                  </w:r>
                </w:p>
                <w:p w14:paraId="6B5888FB"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Mapping to migrate data to SQL Server database</w:t>
                  </w:r>
                </w:p>
                <w:p w14:paraId="3E8BE671"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Design the table based on Data File provided by the vendor</w:t>
                  </w:r>
                </w:p>
                <w:p w14:paraId="18144E33"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Build efficient SSIS packages for processing fact and dimension tables using load strategy Like</w:t>
                  </w:r>
                </w:p>
                <w:p w14:paraId="5E08C980"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SCD 1, SCD 2, Moving window, Append and</w:t>
                  </w:r>
                </w:p>
                <w:p w14:paraId="12271E93"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Truncate and Load</w:t>
                  </w:r>
                </w:p>
                <w:p w14:paraId="01CCB689"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creating a Generic Package to upload and Download the Files from SFTP and Amazon</w:t>
                  </w:r>
                </w:p>
                <w:p w14:paraId="25836409"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S3 Bucket</w:t>
                  </w:r>
                </w:p>
                <w:p w14:paraId="3CA184F0"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creating HASH Key to using SQL</w:t>
                  </w:r>
                </w:p>
                <w:p w14:paraId="1B75C99A"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Server and C sharp to keep the record of</w:t>
                  </w:r>
                </w:p>
                <w:p w14:paraId="10C3C754"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Historical Change</w:t>
                  </w:r>
                </w:p>
                <w:p w14:paraId="41C2A5B3"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creating the SSIS package to export the view data to customer at SFTP in the required file format</w:t>
                  </w:r>
                </w:p>
                <w:p w14:paraId="635BA91B"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with different source like CSV, Text File,</w:t>
                  </w:r>
                </w:p>
                <w:p w14:paraId="4E734BEC"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SQL server and XML</w:t>
                  </w:r>
                </w:p>
                <w:p w14:paraId="383471C7"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with the third party Cozyroc Custom component</w:t>
                  </w:r>
                </w:p>
                <w:p w14:paraId="4EFDBF5A"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SQL Jobs to schedule SSIS Package</w:t>
                  </w:r>
                </w:p>
                <w:p w14:paraId="77A2B449"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Looking for root causes in case of solution failures</w:t>
                  </w:r>
                </w:p>
                <w:p w14:paraId="37EB577F"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Handling the orphan rows in Dimension and Fact tables</w:t>
                  </w:r>
                </w:p>
                <w:p w14:paraId="5A886A18"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SQL Server DB Table partitioning</w:t>
                  </w:r>
                </w:p>
                <w:p w14:paraId="3E5AF515"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the dashboard in Power BI showing various trend and alerts</w:t>
                  </w:r>
                </w:p>
                <w:p w14:paraId="427902B7"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Visualizations with drill down, drill through features in Power BI,</w:t>
                  </w:r>
                </w:p>
                <w:p w14:paraId="376A0963"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various visualizations like matrix, Table,</w:t>
                  </w:r>
                </w:p>
                <w:p w14:paraId="79F6EBCF"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Card, Bar Chat, Line Chart , Area Chat , Book</w:t>
                  </w:r>
                </w:p>
                <w:p w14:paraId="10C16408"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Mark etc</w:t>
                  </w:r>
                </w:p>
                <w:p w14:paraId="662735E2"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Import, Direct query, composite models and Aggregated Table</w:t>
                  </w:r>
                </w:p>
                <w:p w14:paraId="094B1B09"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Incremental Flow in Power BI Desktop</w:t>
                  </w:r>
                </w:p>
                <w:p w14:paraId="2158EC62"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Workspace APP for business users to view the developed reports</w:t>
                  </w:r>
                </w:p>
                <w:p w14:paraId="6B712359"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Scheduling data set refresh using</w:t>
                  </w:r>
                </w:p>
                <w:p w14:paraId="6E65EC90"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Power BI Gateway</w:t>
                  </w:r>
                </w:p>
                <w:p w14:paraId="57314B6B"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with streaming dataset to capture the form response and created a dashboard</w:t>
                  </w:r>
                </w:p>
                <w:p w14:paraId="1927327F"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Experience in different levels of Row level security</w:t>
                  </w:r>
                </w:p>
                <w:p w14:paraId="0FC8F7D3" w14:textId="77777777" w:rsidR="00BD220E" w:rsidRDefault="00000000">
                  <w:pPr>
                    <w:pStyle w:val="divdocumentulli"/>
                    <w:numPr>
                      <w:ilvl w:val="0"/>
                      <w:numId w:val="6"/>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Implemented several DAX functions for various fact calculations for efficient data</w:t>
                  </w:r>
                </w:p>
                <w:p w14:paraId="2BD80A48" w14:textId="77777777" w:rsidR="00BD220E" w:rsidRDefault="00000000">
                  <w:pPr>
                    <w:pStyle w:val="documentright-boxpaddedline"/>
                    <w:pBdr>
                      <w:top w:val="none" w:sz="0" w:space="10" w:color="auto"/>
                    </w:pBdr>
                    <w:tabs>
                      <w:tab w:val="right" w:pos="6826"/>
                    </w:tabs>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Technical Lead</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01/2019</w:t>
                  </w:r>
                  <w:r>
                    <w:rPr>
                      <w:rStyle w:val="span"/>
                      <w:rFonts w:ascii="Blinker" w:eastAsia="Blinker" w:hAnsi="Blinker" w:cs="Blinker"/>
                      <w:sz w:val="20"/>
                      <w:szCs w:val="20"/>
                    </w:rPr>
                    <w:t xml:space="preserve"> - </w:t>
                  </w:r>
                  <w:r>
                    <w:rPr>
                      <w:rStyle w:val="documentjobdates"/>
                      <w:rFonts w:ascii="Blinker" w:eastAsia="Blinker" w:hAnsi="Blinker" w:cs="Blinker"/>
                    </w:rPr>
                    <w:t>05/2019</w:t>
                  </w:r>
                  <w:r>
                    <w:rPr>
                      <w:rStyle w:val="span"/>
                      <w:rFonts w:ascii="Blinker" w:eastAsia="Blinker" w:hAnsi="Blinker" w:cs="Blinker"/>
                      <w:sz w:val="20"/>
                      <w:szCs w:val="20"/>
                    </w:rPr>
                    <w:t xml:space="preserve"> </w:t>
                  </w:r>
                </w:p>
                <w:p w14:paraId="1A0F4194" w14:textId="28D8E09C"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 xml:space="preserve">TCS, </w:t>
                  </w:r>
                  <w:r w:rsidR="00582726">
                    <w:rPr>
                      <w:rStyle w:val="documenttxtBoldCharacter"/>
                      <w:rFonts w:ascii="Blinker" w:eastAsia="Blinker" w:hAnsi="Blinker" w:cs="Blinker"/>
                      <w:sz w:val="20"/>
                      <w:szCs w:val="20"/>
                    </w:rPr>
                    <w:t>Boots the Company PLC</w:t>
                  </w:r>
                  <w:r w:rsidR="00582726">
                    <w:rPr>
                      <w:rStyle w:val="divdocumentright-box"/>
                      <w:rFonts w:ascii="Blinker" w:eastAsia="Blinker" w:hAnsi="Blinker" w:cs="Blinker"/>
                      <w:sz w:val="20"/>
                      <w:szCs w:val="20"/>
                    </w:rPr>
                    <w:t xml:space="preserve"> </w:t>
                  </w:r>
                  <w:r>
                    <w:rPr>
                      <w:rStyle w:val="span"/>
                      <w:rFonts w:ascii="Blinker" w:eastAsia="Blinker" w:hAnsi="Blinker" w:cs="Blinker"/>
                      <w:sz w:val="20"/>
                      <w:szCs w:val="20"/>
                    </w:rPr>
                    <w:t>-</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Chennai, Tamil Nadu</w:t>
                  </w:r>
                  <w:r>
                    <w:rPr>
                      <w:rStyle w:val="divdocumentright-box"/>
                      <w:rFonts w:ascii="Blinker" w:eastAsia="Blinker" w:hAnsi="Blinker" w:cs="Blinker"/>
                      <w:sz w:val="20"/>
                      <w:szCs w:val="20"/>
                    </w:rPr>
                    <w:t xml:space="preserve"> </w:t>
                  </w:r>
                </w:p>
                <w:p w14:paraId="565380F0" w14:textId="77777777" w:rsidR="00BD220E" w:rsidRDefault="00000000">
                  <w:pPr>
                    <w:pStyle w:val="divdocumentulli"/>
                    <w:numPr>
                      <w:ilvl w:val="0"/>
                      <w:numId w:val="7"/>
                    </w:numPr>
                    <w:spacing w:before="200"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Gather reporting requirements from Business user</w:t>
                  </w:r>
                </w:p>
                <w:p w14:paraId="5C865D8A" w14:textId="77777777" w:rsidR="00BD220E" w:rsidRDefault="00000000">
                  <w:pPr>
                    <w:pStyle w:val="divdocumentulli"/>
                    <w:numPr>
                      <w:ilvl w:val="0"/>
                      <w:numId w:val="7"/>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lastRenderedPageBreak/>
                    <w:t>Direct and manage all activities related to the delivery</w:t>
                  </w:r>
                </w:p>
                <w:p w14:paraId="29BF559E" w14:textId="77777777" w:rsidR="00BD220E" w:rsidRDefault="00000000">
                  <w:pPr>
                    <w:pStyle w:val="divdocumentulli"/>
                    <w:numPr>
                      <w:ilvl w:val="0"/>
                      <w:numId w:val="7"/>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Provided customer with daily communication, and status updates</w:t>
                  </w:r>
                </w:p>
                <w:p w14:paraId="2C446A1D" w14:textId="77777777" w:rsidR="00BD220E" w:rsidRDefault="00000000">
                  <w:pPr>
                    <w:pStyle w:val="divdocumentulli"/>
                    <w:numPr>
                      <w:ilvl w:val="0"/>
                      <w:numId w:val="7"/>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Managed and resolved escalations for customer, if any</w:t>
                  </w:r>
                </w:p>
                <w:p w14:paraId="57A79A99" w14:textId="77777777" w:rsidR="00BD220E" w:rsidRDefault="00000000">
                  <w:pPr>
                    <w:pStyle w:val="divdocumentulli"/>
                    <w:numPr>
                      <w:ilvl w:val="0"/>
                      <w:numId w:val="7"/>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Involve in Project security Audit and PMR</w:t>
                  </w:r>
                </w:p>
                <w:p w14:paraId="53E2C509" w14:textId="77777777" w:rsidR="00BD220E" w:rsidRDefault="00000000">
                  <w:pPr>
                    <w:pStyle w:val="documentright-boxpaddedline"/>
                    <w:pBdr>
                      <w:top w:val="none" w:sz="0" w:space="10" w:color="auto"/>
                    </w:pBdr>
                    <w:tabs>
                      <w:tab w:val="right" w:pos="6826"/>
                    </w:tabs>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IT Analyst</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02/2017</w:t>
                  </w:r>
                  <w:r>
                    <w:rPr>
                      <w:rStyle w:val="span"/>
                      <w:rFonts w:ascii="Blinker" w:eastAsia="Blinker" w:hAnsi="Blinker" w:cs="Blinker"/>
                      <w:sz w:val="20"/>
                      <w:szCs w:val="20"/>
                    </w:rPr>
                    <w:t xml:space="preserve"> - </w:t>
                  </w:r>
                  <w:r>
                    <w:rPr>
                      <w:rStyle w:val="documentjobdates"/>
                      <w:rFonts w:ascii="Blinker" w:eastAsia="Blinker" w:hAnsi="Blinker" w:cs="Blinker"/>
                    </w:rPr>
                    <w:t>01/2019</w:t>
                  </w:r>
                  <w:r>
                    <w:rPr>
                      <w:rStyle w:val="span"/>
                      <w:rFonts w:ascii="Blinker" w:eastAsia="Blinker" w:hAnsi="Blinker" w:cs="Blinker"/>
                      <w:sz w:val="20"/>
                      <w:szCs w:val="20"/>
                    </w:rPr>
                    <w:t xml:space="preserve"> </w:t>
                  </w:r>
                </w:p>
                <w:p w14:paraId="3DADC1DC" w14:textId="77777777"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TCS, Boots the Company PLC</w:t>
                  </w:r>
                  <w:r>
                    <w:rPr>
                      <w:rStyle w:val="divdocumentright-box"/>
                      <w:rFonts w:ascii="Blinker" w:eastAsia="Blinker" w:hAnsi="Blinker" w:cs="Blinker"/>
                      <w:sz w:val="20"/>
                      <w:szCs w:val="20"/>
                    </w:rPr>
                    <w:t xml:space="preserve"> </w:t>
                  </w:r>
                </w:p>
                <w:p w14:paraId="4DF2FBB9" w14:textId="77777777" w:rsidR="00BD220E" w:rsidRDefault="00000000">
                  <w:pPr>
                    <w:pStyle w:val="divdocumentulli"/>
                    <w:numPr>
                      <w:ilvl w:val="0"/>
                      <w:numId w:val="8"/>
                    </w:numPr>
                    <w:spacing w:before="200"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Gather reporting requirements from Business user along with Onsite Lead</w:t>
                  </w:r>
                </w:p>
                <w:p w14:paraId="7DAFCA23" w14:textId="77777777" w:rsidR="00BD220E" w:rsidRDefault="00000000">
                  <w:pPr>
                    <w:pStyle w:val="divdocumentulli"/>
                    <w:numPr>
                      <w:ilvl w:val="0"/>
                      <w:numId w:val="8"/>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Involved in the design and development of data</w:t>
                  </w:r>
                </w:p>
                <w:p w14:paraId="5BEA8A10" w14:textId="77777777" w:rsidR="00BD220E" w:rsidRDefault="00000000">
                  <w:pPr>
                    <w:pStyle w:val="divdocumentulli"/>
                    <w:numPr>
                      <w:ilvl w:val="0"/>
                      <w:numId w:val="8"/>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Migration using SSIS from the healthcare application to the newly development application</w:t>
                  </w:r>
                </w:p>
                <w:p w14:paraId="4FBF70A3" w14:textId="77777777" w:rsidR="00BD220E" w:rsidRDefault="00000000">
                  <w:pPr>
                    <w:pStyle w:val="divdocumentulli"/>
                    <w:numPr>
                      <w:ilvl w:val="0"/>
                      <w:numId w:val="8"/>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Various ETL using different Types of transformation to achieve the goal</w:t>
                  </w:r>
                </w:p>
                <w:p w14:paraId="7E50FB79" w14:textId="77777777" w:rsidR="00BD220E" w:rsidRDefault="00000000">
                  <w:pPr>
                    <w:pStyle w:val="divdocumentulli"/>
                    <w:numPr>
                      <w:ilvl w:val="0"/>
                      <w:numId w:val="8"/>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Performed testing of designed ETL Using various</w:t>
                  </w:r>
                </w:p>
                <w:p w14:paraId="03CC3E22" w14:textId="77777777" w:rsidR="00BD220E" w:rsidRDefault="00000000">
                  <w:pPr>
                    <w:pStyle w:val="divdocumentulli"/>
                    <w:numPr>
                      <w:ilvl w:val="0"/>
                      <w:numId w:val="8"/>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Business scenario</w:t>
                  </w:r>
                </w:p>
                <w:p w14:paraId="4D78447D" w14:textId="77777777" w:rsidR="00BD220E" w:rsidRDefault="00000000">
                  <w:pPr>
                    <w:pStyle w:val="divdocumentulli"/>
                    <w:numPr>
                      <w:ilvl w:val="0"/>
                      <w:numId w:val="8"/>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KPI and Reconciliation report using</w:t>
                  </w:r>
                </w:p>
                <w:p w14:paraId="19E85AB6" w14:textId="77777777" w:rsidR="00BD220E" w:rsidRDefault="00000000">
                  <w:pPr>
                    <w:pStyle w:val="divdocumentulli"/>
                    <w:numPr>
                      <w:ilvl w:val="0"/>
                      <w:numId w:val="8"/>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SSRS to compare before and post data migration in old and new System</w:t>
                  </w:r>
                </w:p>
                <w:p w14:paraId="01ECAFCB" w14:textId="77777777" w:rsidR="00BD220E" w:rsidRDefault="00000000">
                  <w:pPr>
                    <w:pStyle w:val="documentright-boxpaddedline"/>
                    <w:pBdr>
                      <w:top w:val="none" w:sz="0" w:space="10" w:color="auto"/>
                    </w:pBdr>
                    <w:tabs>
                      <w:tab w:val="right" w:pos="6826"/>
                    </w:tabs>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IT Analyst</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02/2016</w:t>
                  </w:r>
                  <w:r>
                    <w:rPr>
                      <w:rStyle w:val="span"/>
                      <w:rFonts w:ascii="Blinker" w:eastAsia="Blinker" w:hAnsi="Blinker" w:cs="Blinker"/>
                      <w:sz w:val="20"/>
                      <w:szCs w:val="20"/>
                    </w:rPr>
                    <w:t xml:space="preserve"> - </w:t>
                  </w:r>
                  <w:r>
                    <w:rPr>
                      <w:rStyle w:val="documentjobdates"/>
                      <w:rFonts w:ascii="Blinker" w:eastAsia="Blinker" w:hAnsi="Blinker" w:cs="Blinker"/>
                    </w:rPr>
                    <w:t>02/2017</w:t>
                  </w:r>
                  <w:r>
                    <w:rPr>
                      <w:rStyle w:val="span"/>
                      <w:rFonts w:ascii="Blinker" w:eastAsia="Blinker" w:hAnsi="Blinker" w:cs="Blinker"/>
                      <w:sz w:val="20"/>
                      <w:szCs w:val="20"/>
                    </w:rPr>
                    <w:t xml:space="preserve"> </w:t>
                  </w:r>
                </w:p>
                <w:p w14:paraId="7020B0A5" w14:textId="77777777"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TCS, Boots the Company PLC</w:t>
                  </w:r>
                  <w:r>
                    <w:rPr>
                      <w:rStyle w:val="divdocumentright-box"/>
                      <w:rFonts w:ascii="Blinker" w:eastAsia="Blinker" w:hAnsi="Blinker" w:cs="Blinker"/>
                      <w:sz w:val="20"/>
                      <w:szCs w:val="20"/>
                    </w:rPr>
                    <w:t xml:space="preserve"> </w:t>
                  </w:r>
                </w:p>
                <w:p w14:paraId="3125A919" w14:textId="77777777" w:rsidR="00BD220E" w:rsidRDefault="00000000">
                  <w:pPr>
                    <w:pStyle w:val="divdocumentulli"/>
                    <w:numPr>
                      <w:ilvl w:val="0"/>
                      <w:numId w:val="9"/>
                    </w:numPr>
                    <w:spacing w:before="200"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Gather reporting requirements from Business user/ Customer</w:t>
                  </w:r>
                </w:p>
                <w:p w14:paraId="0CD4F7EE" w14:textId="77777777" w:rsidR="00BD220E" w:rsidRDefault="00000000">
                  <w:pPr>
                    <w:pStyle w:val="divdocumentulli"/>
                    <w:numPr>
                      <w:ilvl w:val="0"/>
                      <w:numId w:val="9"/>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along with the business functionality and requirements of the new pharmacy application (eMAR) along with boots (SME'S)</w:t>
                  </w:r>
                </w:p>
                <w:p w14:paraId="613822C0" w14:textId="77777777" w:rsidR="00BD220E" w:rsidRDefault="00000000">
                  <w:pPr>
                    <w:pStyle w:val="divdocumentulli"/>
                    <w:numPr>
                      <w:ilvl w:val="0"/>
                      <w:numId w:val="9"/>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on creating various types of SSRS report and their subscriptions.</w:t>
                  </w:r>
                </w:p>
                <w:p w14:paraId="419A0FEB" w14:textId="77777777" w:rsidR="00BD220E" w:rsidRDefault="00000000">
                  <w:pPr>
                    <w:pStyle w:val="documentright-boxpaddedline"/>
                    <w:pBdr>
                      <w:top w:val="none" w:sz="0" w:space="10" w:color="auto"/>
                    </w:pBdr>
                    <w:tabs>
                      <w:tab w:val="right" w:pos="6826"/>
                    </w:tabs>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System Engineer</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ab/>
                  </w:r>
                  <w:r>
                    <w:rPr>
                      <w:rStyle w:val="documentjobdates"/>
                      <w:rFonts w:ascii="Blinker" w:eastAsia="Blinker" w:hAnsi="Blinker" w:cs="Blinker"/>
                    </w:rPr>
                    <w:t>09/2011</w:t>
                  </w:r>
                  <w:r>
                    <w:rPr>
                      <w:rStyle w:val="span"/>
                      <w:rFonts w:ascii="Blinker" w:eastAsia="Blinker" w:hAnsi="Blinker" w:cs="Blinker"/>
                      <w:sz w:val="20"/>
                      <w:szCs w:val="20"/>
                    </w:rPr>
                    <w:t xml:space="preserve"> - </w:t>
                  </w:r>
                  <w:r>
                    <w:rPr>
                      <w:rStyle w:val="documentjobdates"/>
                      <w:rFonts w:ascii="Blinker" w:eastAsia="Blinker" w:hAnsi="Blinker" w:cs="Blinker"/>
                    </w:rPr>
                    <w:t>02/2016</w:t>
                  </w:r>
                  <w:r>
                    <w:rPr>
                      <w:rStyle w:val="span"/>
                      <w:rFonts w:ascii="Blinker" w:eastAsia="Blinker" w:hAnsi="Blinker" w:cs="Blinker"/>
                      <w:sz w:val="20"/>
                      <w:szCs w:val="20"/>
                    </w:rPr>
                    <w:t xml:space="preserve"> </w:t>
                  </w:r>
                </w:p>
                <w:p w14:paraId="4E6180FD" w14:textId="77777777"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TCS, Boots The Company PLC</w:t>
                  </w:r>
                  <w:r>
                    <w:rPr>
                      <w:rStyle w:val="divdocumentright-box"/>
                      <w:rFonts w:ascii="Blinker" w:eastAsia="Blinker" w:hAnsi="Blinker" w:cs="Blinker"/>
                      <w:sz w:val="20"/>
                      <w:szCs w:val="20"/>
                    </w:rPr>
                    <w:t xml:space="preserve"> </w:t>
                  </w:r>
                </w:p>
                <w:p w14:paraId="0D9E42DA" w14:textId="77777777" w:rsidR="00BD220E" w:rsidRDefault="00000000">
                  <w:pPr>
                    <w:pStyle w:val="divdocumentulli"/>
                    <w:numPr>
                      <w:ilvl w:val="0"/>
                      <w:numId w:val="10"/>
                    </w:numPr>
                    <w:spacing w:before="200"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Worked as Analyst for one of the UK Based</w:t>
                  </w:r>
                </w:p>
                <w:p w14:paraId="0B776FFA"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Pharmacy System</w:t>
                  </w:r>
                </w:p>
                <w:p w14:paraId="000F87F1"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Tables, Stored procedures, Triggers, jobs for generating extracts from SQL Server 2000/2008</w:t>
                  </w:r>
                </w:p>
                <w:p w14:paraId="6EDECBEA"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These extracts catered to various business requests from client</w:t>
                  </w:r>
                </w:p>
                <w:p w14:paraId="7441C605"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Monitor the daily loads and resolve in case any job fail</w:t>
                  </w:r>
                </w:p>
                <w:p w14:paraId="1A569898"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Created SSIS Package and schedule based on the business requirement using various</w:t>
                  </w:r>
                </w:p>
                <w:p w14:paraId="0728AC8E"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Transformation Slowly Changing Dimensions,</w:t>
                  </w:r>
                </w:p>
                <w:p w14:paraId="3E7072F1"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Look up, Aggregate, Derived Column,</w:t>
                  </w:r>
                </w:p>
                <w:p w14:paraId="7AF65998"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Conditional Split, Fuzzy Lookup, Multicast and</w:t>
                  </w:r>
                </w:p>
                <w:p w14:paraId="57D81873"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Data Conversion</w:t>
                  </w:r>
                </w:p>
                <w:p w14:paraId="182ED3EA" w14:textId="77777777" w:rsidR="00BD220E" w:rsidRDefault="00000000">
                  <w:pPr>
                    <w:pStyle w:val="divdocumentulli"/>
                    <w:numPr>
                      <w:ilvl w:val="0"/>
                      <w:numId w:val="10"/>
                    </w:numPr>
                    <w:spacing w:line="280" w:lineRule="atLeast"/>
                    <w:ind w:left="600" w:right="36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Certification &amp; Badges</w:t>
                  </w:r>
                </w:p>
                <w:p w14:paraId="57846D35" w14:textId="77777777" w:rsidR="00BD220E" w:rsidRDefault="00000000">
                  <w:pPr>
                    <w:pStyle w:val="documentsectionscspdiv"/>
                    <w:ind w:left="360" w:right="360"/>
                    <w:rPr>
                      <w:rStyle w:val="divdocumentright-box"/>
                      <w:rFonts w:ascii="Blinker" w:eastAsia="Blinker" w:hAnsi="Blinker" w:cs="Blinker"/>
                      <w:color w:val="46464E"/>
                    </w:rPr>
                  </w:pPr>
                  <w:r>
                    <w:rPr>
                      <w:rStyle w:val="divdocumentright-box"/>
                      <w:rFonts w:ascii="Blinker" w:eastAsia="Blinker" w:hAnsi="Blinker" w:cs="Blinker"/>
                      <w:color w:val="46464E"/>
                    </w:rPr>
                    <w:t> </w:t>
                  </w:r>
                </w:p>
                <w:p w14:paraId="0E5E62BF" w14:textId="77777777" w:rsidR="00BD220E" w:rsidRDefault="00000000">
                  <w:pPr>
                    <w:pStyle w:val="documentsectionscspdivnth-child1"/>
                    <w:spacing w:line="500" w:lineRule="atLeast"/>
                    <w:ind w:left="360" w:right="360"/>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 </w:t>
                  </w:r>
                </w:p>
                <w:p w14:paraId="55FF00B8" w14:textId="77777777" w:rsidR="00BD220E" w:rsidRDefault="00000000">
                  <w:pPr>
                    <w:pStyle w:val="documentright-boxsectiontitle"/>
                    <w:spacing w:after="100" w:line="300" w:lineRule="atLeast"/>
                    <w:ind w:left="360" w:right="360"/>
                    <w:rPr>
                      <w:rStyle w:val="divdocumentright-box"/>
                      <w:rFonts w:ascii="Blinker" w:eastAsia="Blinker" w:hAnsi="Blinker" w:cs="Blinker"/>
                      <w:b/>
                      <w:bCs/>
                      <w:caps/>
                      <w:spacing w:val="10"/>
                      <w:sz w:val="28"/>
                      <w:szCs w:val="28"/>
                    </w:rPr>
                  </w:pPr>
                  <w:r>
                    <w:rPr>
                      <w:rStyle w:val="divdocumentright-box"/>
                      <w:rFonts w:ascii="Blinker" w:eastAsia="Blinker" w:hAnsi="Blinker" w:cs="Blinker"/>
                      <w:b/>
                      <w:bCs/>
                      <w:caps/>
                      <w:spacing w:val="10"/>
                      <w:sz w:val="28"/>
                      <w:szCs w:val="28"/>
                    </w:rPr>
                    <w:t>Education</w:t>
                  </w:r>
                </w:p>
                <w:p w14:paraId="32CB69B0" w14:textId="77777777" w:rsidR="00BD220E" w:rsidRDefault="00000000">
                  <w:pPr>
                    <w:pStyle w:val="documenteducationparagraphspacing"/>
                    <w:spacing w:line="20" w:lineRule="exact"/>
                    <w:ind w:left="360" w:right="360"/>
                    <w:rPr>
                      <w:rStyle w:val="divdocumentright-box"/>
                      <w:rFonts w:ascii="Blinker" w:eastAsia="Blinker" w:hAnsi="Blinker" w:cs="Blinker"/>
                      <w:color w:val="46464E"/>
                    </w:rPr>
                  </w:pPr>
                  <w:r>
                    <w:rPr>
                      <w:rStyle w:val="divdocumentright-box"/>
                      <w:rFonts w:ascii="Blinker" w:eastAsia="Blinker" w:hAnsi="Blinker" w:cs="Blinker"/>
                      <w:color w:val="46464E"/>
                    </w:rPr>
                    <w:t> </w:t>
                  </w:r>
                </w:p>
                <w:p w14:paraId="40A24C6B" w14:textId="77777777"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B Tech</w:t>
                  </w:r>
                  <w:r>
                    <w:rPr>
                      <w:rStyle w:val="span"/>
                      <w:rFonts w:ascii="Blinker" w:eastAsia="Blinker" w:hAnsi="Blinker" w:cs="Blinker"/>
                      <w:sz w:val="20"/>
                      <w:szCs w:val="20"/>
                    </w:rPr>
                    <w:t>,</w:t>
                  </w:r>
                  <w:r>
                    <w:rPr>
                      <w:rStyle w:val="divdocumentright-box"/>
                      <w:rFonts w:ascii="Blinker" w:eastAsia="Blinker" w:hAnsi="Blinker" w:cs="Blinker"/>
                      <w:sz w:val="20"/>
                      <w:szCs w:val="20"/>
                    </w:rPr>
                    <w:t xml:space="preserve"> </w:t>
                  </w:r>
                  <w:r>
                    <w:rPr>
                      <w:rStyle w:val="documentjobdates"/>
                      <w:rFonts w:ascii="Blinker" w:eastAsia="Blinker" w:hAnsi="Blinker" w:cs="Blinker"/>
                    </w:rPr>
                    <w:t>08/2007</w:t>
                  </w:r>
                  <w:r>
                    <w:rPr>
                      <w:rStyle w:val="span"/>
                      <w:rFonts w:ascii="Blinker" w:eastAsia="Blinker" w:hAnsi="Blinker" w:cs="Blinker"/>
                      <w:sz w:val="20"/>
                      <w:szCs w:val="20"/>
                    </w:rPr>
                    <w:t xml:space="preserve"> - </w:t>
                  </w:r>
                  <w:r>
                    <w:rPr>
                      <w:rStyle w:val="documentjobdates"/>
                      <w:rFonts w:ascii="Blinker" w:eastAsia="Blinker" w:hAnsi="Blinker" w:cs="Blinker"/>
                    </w:rPr>
                    <w:t xml:space="preserve">07/2011 </w:t>
                  </w:r>
                </w:p>
                <w:p w14:paraId="2D5A89A7" w14:textId="77777777" w:rsidR="00BD220E" w:rsidRDefault="00000000">
                  <w:pPr>
                    <w:pStyle w:val="documentright-boxpaddedline"/>
                    <w:spacing w:line="280" w:lineRule="atLeast"/>
                    <w:ind w:left="360" w:right="360"/>
                    <w:rPr>
                      <w:rStyle w:val="divdocumentright-box"/>
                      <w:rFonts w:ascii="Blinker" w:eastAsia="Blinker" w:hAnsi="Blinker" w:cs="Blinker"/>
                      <w:sz w:val="20"/>
                      <w:szCs w:val="20"/>
                    </w:rPr>
                  </w:pPr>
                  <w:r>
                    <w:rPr>
                      <w:rStyle w:val="documenttxtBoldCharacter"/>
                      <w:rFonts w:ascii="Blinker" w:eastAsia="Blinker" w:hAnsi="Blinker" w:cs="Blinker"/>
                      <w:sz w:val="20"/>
                      <w:szCs w:val="20"/>
                    </w:rPr>
                    <w:t>SRM UNIVERSITY</w:t>
                  </w:r>
                  <w:r>
                    <w:rPr>
                      <w:rStyle w:val="span"/>
                      <w:rFonts w:ascii="Blinker" w:eastAsia="Blinker" w:hAnsi="Blinker" w:cs="Blinker"/>
                      <w:sz w:val="20"/>
                      <w:szCs w:val="20"/>
                    </w:rPr>
                    <w:t xml:space="preserve"> -</w:t>
                  </w:r>
                  <w:r>
                    <w:rPr>
                      <w:rStyle w:val="divdocumentright-box"/>
                      <w:rFonts w:ascii="Blinker" w:eastAsia="Blinker" w:hAnsi="Blinker" w:cs="Blinker"/>
                      <w:sz w:val="20"/>
                      <w:szCs w:val="20"/>
                    </w:rPr>
                    <w:t xml:space="preserve"> </w:t>
                  </w:r>
                  <w:r>
                    <w:rPr>
                      <w:rStyle w:val="span"/>
                      <w:rFonts w:ascii="Blinker" w:eastAsia="Blinker" w:hAnsi="Blinker" w:cs="Blinker"/>
                      <w:sz w:val="20"/>
                      <w:szCs w:val="20"/>
                    </w:rPr>
                    <w:t>Chennai, Tamil Nadu</w:t>
                  </w:r>
                  <w:r>
                    <w:rPr>
                      <w:rStyle w:val="divdocumentright-box"/>
                      <w:rFonts w:ascii="Blinker" w:eastAsia="Blinker" w:hAnsi="Blinker" w:cs="Blinker"/>
                      <w:sz w:val="20"/>
                      <w:szCs w:val="20"/>
                    </w:rPr>
                    <w:t xml:space="preserve"> </w:t>
                  </w:r>
                </w:p>
                <w:p w14:paraId="055F8AE9" w14:textId="77777777" w:rsidR="00BD220E" w:rsidRDefault="00000000">
                  <w:pPr>
                    <w:pStyle w:val="documentsectionscspdiv"/>
                    <w:ind w:left="360" w:right="360"/>
                    <w:rPr>
                      <w:rStyle w:val="divdocumentright-box"/>
                      <w:rFonts w:ascii="Blinker" w:eastAsia="Blinker" w:hAnsi="Blinker" w:cs="Blinker"/>
                      <w:color w:val="46464E"/>
                    </w:rPr>
                  </w:pPr>
                  <w:r>
                    <w:rPr>
                      <w:rStyle w:val="divdocumentright-box"/>
                      <w:rFonts w:ascii="Blinker" w:eastAsia="Blinker" w:hAnsi="Blinker" w:cs="Blinker"/>
                      <w:color w:val="46464E"/>
                    </w:rPr>
                    <w:t> </w:t>
                  </w:r>
                </w:p>
                <w:p w14:paraId="3D60CBCF" w14:textId="77777777" w:rsidR="00BD220E" w:rsidRDefault="00000000">
                  <w:pPr>
                    <w:pStyle w:val="documentsectionscspdivnth-child1"/>
                    <w:spacing w:line="500" w:lineRule="atLeast"/>
                    <w:ind w:left="360" w:right="360"/>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 </w:t>
                  </w:r>
                </w:p>
                <w:p w14:paraId="4577A2C2" w14:textId="77777777" w:rsidR="00BD220E" w:rsidRDefault="00000000">
                  <w:pPr>
                    <w:pStyle w:val="documentright-boxsectiontitle"/>
                    <w:spacing w:after="100" w:line="300" w:lineRule="atLeast"/>
                    <w:ind w:left="360" w:right="360"/>
                    <w:rPr>
                      <w:rStyle w:val="divdocumentright-box"/>
                      <w:rFonts w:ascii="Blinker" w:eastAsia="Blinker" w:hAnsi="Blinker" w:cs="Blinker"/>
                      <w:b/>
                      <w:bCs/>
                      <w:caps/>
                      <w:spacing w:val="10"/>
                      <w:sz w:val="28"/>
                      <w:szCs w:val="28"/>
                    </w:rPr>
                  </w:pPr>
                  <w:r>
                    <w:rPr>
                      <w:rStyle w:val="divdocumentright-box"/>
                      <w:rFonts w:ascii="Blinker" w:eastAsia="Blinker" w:hAnsi="Blinker" w:cs="Blinker"/>
                      <w:b/>
                      <w:bCs/>
                      <w:caps/>
                      <w:spacing w:val="10"/>
                      <w:sz w:val="28"/>
                      <w:szCs w:val="28"/>
                    </w:rPr>
                    <w:t>Certifications</w:t>
                  </w:r>
                </w:p>
                <w:p w14:paraId="19ABCF29" w14:textId="77777777" w:rsidR="00BD220E" w:rsidRDefault="00000000">
                  <w:pPr>
                    <w:pStyle w:val="divdocumentulli"/>
                    <w:numPr>
                      <w:ilvl w:val="0"/>
                      <w:numId w:val="11"/>
                    </w:numPr>
                    <w:pBdr>
                      <w:left w:val="none" w:sz="0" w:space="0" w:color="auto"/>
                    </w:pBd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Microsoft Certified Data Analyst Associate.</w:t>
                  </w:r>
                </w:p>
                <w:p w14:paraId="6F3713D6" w14:textId="77777777" w:rsidR="00BD220E" w:rsidRDefault="00000000">
                  <w:pPr>
                    <w:pStyle w:val="divdocumentulli"/>
                    <w:numPr>
                      <w:ilvl w:val="0"/>
                      <w:numId w:val="11"/>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Microsoft Certified Technology Specialist in SQL Server Maintenance and Implementation.</w:t>
                  </w:r>
                </w:p>
                <w:p w14:paraId="2F00DE92" w14:textId="77777777" w:rsidR="00BD220E" w:rsidRDefault="00000000">
                  <w:pPr>
                    <w:pStyle w:val="divdocumentulli"/>
                    <w:numPr>
                      <w:ilvl w:val="0"/>
                      <w:numId w:val="11"/>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Certified DP 200 Azure Data Engineer.</w:t>
                  </w:r>
                </w:p>
                <w:p w14:paraId="4F675B2F" w14:textId="77777777" w:rsidR="00BD220E" w:rsidRDefault="00000000">
                  <w:pPr>
                    <w:pStyle w:val="documentsectionscspdiv"/>
                    <w:ind w:left="360" w:right="360"/>
                    <w:rPr>
                      <w:rStyle w:val="divdocumentright-box"/>
                      <w:rFonts w:ascii="Blinker" w:eastAsia="Blinker" w:hAnsi="Blinker" w:cs="Blinker"/>
                      <w:color w:val="46464E"/>
                    </w:rPr>
                  </w:pPr>
                  <w:r>
                    <w:rPr>
                      <w:rStyle w:val="divdocumentright-box"/>
                      <w:rFonts w:ascii="Blinker" w:eastAsia="Blinker" w:hAnsi="Blinker" w:cs="Blinker"/>
                      <w:color w:val="46464E"/>
                    </w:rPr>
                    <w:t> </w:t>
                  </w:r>
                </w:p>
                <w:p w14:paraId="4B21F33D" w14:textId="77777777" w:rsidR="00BD220E" w:rsidRDefault="00000000">
                  <w:pPr>
                    <w:pStyle w:val="documentsectionscspdivnth-child1"/>
                    <w:spacing w:line="500" w:lineRule="atLeast"/>
                    <w:ind w:left="360" w:right="360"/>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lastRenderedPageBreak/>
                    <w:t> </w:t>
                  </w:r>
                </w:p>
                <w:p w14:paraId="472B8E23" w14:textId="0E2674FA" w:rsidR="00ED4F71" w:rsidRDefault="00000000" w:rsidP="00ED4F71">
                  <w:pPr>
                    <w:pStyle w:val="documentright-boxsectiontitle"/>
                    <w:spacing w:after="100" w:line="300" w:lineRule="atLeast"/>
                    <w:ind w:left="360" w:right="360"/>
                    <w:rPr>
                      <w:rStyle w:val="divdocumentright-box"/>
                      <w:rFonts w:ascii="Blinker" w:eastAsia="Blinker" w:hAnsi="Blinker" w:cs="Blinker"/>
                      <w:b/>
                      <w:bCs/>
                      <w:caps/>
                      <w:spacing w:val="10"/>
                      <w:sz w:val="28"/>
                      <w:szCs w:val="28"/>
                    </w:rPr>
                  </w:pPr>
                  <w:r>
                    <w:rPr>
                      <w:rStyle w:val="divdocumentright-box"/>
                      <w:rFonts w:ascii="Blinker" w:eastAsia="Blinker" w:hAnsi="Blinker" w:cs="Blinker"/>
                      <w:b/>
                      <w:bCs/>
                      <w:caps/>
                      <w:spacing w:val="10"/>
                      <w:sz w:val="28"/>
                      <w:szCs w:val="28"/>
                    </w:rPr>
                    <w:t>Awards</w:t>
                  </w:r>
                </w:p>
                <w:p w14:paraId="1A5BDA20" w14:textId="4AB9B7B5" w:rsidR="00ED4F71" w:rsidRDefault="00ED4F71" w:rsidP="00ED4F71">
                  <w:pPr>
                    <w:pStyle w:val="divdocumentulli"/>
                    <w:numPr>
                      <w:ilvl w:val="0"/>
                      <w:numId w:val="12"/>
                    </w:numPr>
                    <w:pBdr>
                      <w:left w:val="none" w:sz="0" w:space="0" w:color="auto"/>
                    </w:pBd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Wells Fargo Milestone Anniversary Award’2024</w:t>
                  </w:r>
                </w:p>
                <w:p w14:paraId="597E0C10" w14:textId="5EFA5548" w:rsidR="00ED4F71" w:rsidRPr="00ED4F71" w:rsidRDefault="00ED4F71" w:rsidP="00ED4F71">
                  <w:pPr>
                    <w:pStyle w:val="divdocumentulli"/>
                    <w:numPr>
                      <w:ilvl w:val="0"/>
                      <w:numId w:val="12"/>
                    </w:numPr>
                    <w:pBdr>
                      <w:left w:val="none" w:sz="0" w:space="0" w:color="auto"/>
                    </w:pBd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Wells Frago Team Spotlight Award’ March’2024</w:t>
                  </w:r>
                </w:p>
                <w:p w14:paraId="6FADD95E" w14:textId="005965CE" w:rsidR="00ED4F71" w:rsidRPr="00ED4F71" w:rsidRDefault="00ED4F71" w:rsidP="00ED4F71">
                  <w:pPr>
                    <w:pStyle w:val="divdocumentulli"/>
                    <w:numPr>
                      <w:ilvl w:val="0"/>
                      <w:numId w:val="12"/>
                    </w:numPr>
                    <w:pBdr>
                      <w:left w:val="none" w:sz="0" w:space="0" w:color="auto"/>
                    </w:pBd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Wells Fargo Team Spotlight Award’ Dec 2024</w:t>
                  </w:r>
                </w:p>
                <w:p w14:paraId="11AD1896" w14:textId="77777777" w:rsidR="00BD220E" w:rsidRDefault="00000000">
                  <w:pPr>
                    <w:pStyle w:val="divdocumentulli"/>
                    <w:numPr>
                      <w:ilvl w:val="0"/>
                      <w:numId w:val="12"/>
                    </w:numPr>
                    <w:pBdr>
                      <w:left w:val="none" w:sz="0" w:space="0" w:color="auto"/>
                    </w:pBd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Super Star Award at UST Global ‘2022</w:t>
                  </w:r>
                </w:p>
                <w:p w14:paraId="3894FD59" w14:textId="77777777" w:rsidR="00BD220E" w:rsidRDefault="00000000">
                  <w:pPr>
                    <w:pStyle w:val="divdocumentulli"/>
                    <w:numPr>
                      <w:ilvl w:val="0"/>
                      <w:numId w:val="12"/>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Rising Star at UST Global ‘2022</w:t>
                  </w:r>
                </w:p>
                <w:p w14:paraId="46C8046A" w14:textId="77777777" w:rsidR="00BD220E" w:rsidRDefault="00000000">
                  <w:pPr>
                    <w:pStyle w:val="divdocumentulli"/>
                    <w:numPr>
                      <w:ilvl w:val="0"/>
                      <w:numId w:val="12"/>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Headed the team to achieve 100% CSS twice in a row from Client, received a special mention of my name working at Onsite, England</w:t>
                  </w:r>
                </w:p>
                <w:p w14:paraId="025E427C" w14:textId="77777777" w:rsidR="00BD220E" w:rsidRDefault="00000000">
                  <w:pPr>
                    <w:pStyle w:val="divdocumentulli"/>
                    <w:numPr>
                      <w:ilvl w:val="0"/>
                      <w:numId w:val="12"/>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Best Team award ‘2011</w:t>
                  </w:r>
                </w:p>
                <w:p w14:paraId="752938B4" w14:textId="77777777" w:rsidR="00BD220E" w:rsidRDefault="00000000">
                  <w:pPr>
                    <w:pStyle w:val="divdocumentulli"/>
                    <w:numPr>
                      <w:ilvl w:val="0"/>
                      <w:numId w:val="12"/>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Star of the Quarter ‘July ‘2016</w:t>
                  </w:r>
                </w:p>
                <w:p w14:paraId="4971514C" w14:textId="77777777" w:rsidR="00BD220E" w:rsidRDefault="00000000">
                  <w:pPr>
                    <w:pStyle w:val="divdocumentulli"/>
                    <w:numPr>
                      <w:ilvl w:val="0"/>
                      <w:numId w:val="12"/>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On the Spot Award (01-July-2013)</w:t>
                  </w:r>
                </w:p>
                <w:p w14:paraId="1B489D6A" w14:textId="77777777" w:rsidR="00BD220E" w:rsidRDefault="00000000">
                  <w:pPr>
                    <w:pStyle w:val="divdocumentulli"/>
                    <w:numPr>
                      <w:ilvl w:val="0"/>
                      <w:numId w:val="12"/>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Certificate for ILP Harbinger for outstanding performance'2011</w:t>
                  </w:r>
                </w:p>
                <w:p w14:paraId="4BCBA5F4" w14:textId="77777777" w:rsidR="00BD220E" w:rsidRDefault="00000000">
                  <w:pPr>
                    <w:pStyle w:val="divdocumentulli"/>
                    <w:numPr>
                      <w:ilvl w:val="0"/>
                      <w:numId w:val="12"/>
                    </w:numPr>
                    <w:spacing w:line="280" w:lineRule="atLeast"/>
                    <w:ind w:left="600" w:right="360" w:hanging="232"/>
                    <w:rPr>
                      <w:rStyle w:val="divdocumentright-box"/>
                      <w:rFonts w:ascii="Blinker" w:eastAsia="Blinker" w:hAnsi="Blinker" w:cs="Blinker"/>
                      <w:color w:val="46464E"/>
                      <w:sz w:val="20"/>
                      <w:szCs w:val="20"/>
                    </w:rPr>
                  </w:pPr>
                  <w:r>
                    <w:rPr>
                      <w:rStyle w:val="divdocumentright-box"/>
                      <w:rFonts w:ascii="Blinker" w:eastAsia="Blinker" w:hAnsi="Blinker" w:cs="Blinker"/>
                      <w:color w:val="46464E"/>
                      <w:sz w:val="20"/>
                      <w:szCs w:val="20"/>
                    </w:rPr>
                    <w:t>Service and commitment award'2014 &amp; 2016</w:t>
                  </w:r>
                </w:p>
                <w:p w14:paraId="5EAA4F31" w14:textId="77777777" w:rsidR="00BD220E" w:rsidRDefault="00000000">
                  <w:pPr>
                    <w:pStyle w:val="documentsectionscspdiv"/>
                    <w:ind w:left="360" w:right="360"/>
                    <w:rPr>
                      <w:rStyle w:val="divdocumentright-box"/>
                      <w:rFonts w:ascii="Blinker" w:eastAsia="Blinker" w:hAnsi="Blinker" w:cs="Blinker"/>
                      <w:color w:val="46464E"/>
                    </w:rPr>
                  </w:pPr>
                  <w:r>
                    <w:rPr>
                      <w:rStyle w:val="divdocumentright-box"/>
                      <w:rFonts w:ascii="Blinker" w:eastAsia="Blinker" w:hAnsi="Blinker" w:cs="Blinker"/>
                      <w:color w:val="46464E"/>
                    </w:rPr>
                    <w:t> </w:t>
                  </w:r>
                </w:p>
              </w:tc>
            </w:tr>
          </w:tbl>
          <w:p w14:paraId="71C95960" w14:textId="77777777" w:rsidR="00BD220E" w:rsidRDefault="00BD220E">
            <w:pPr>
              <w:rPr>
                <w:rStyle w:val="divdocumentleft-boxCharacter"/>
                <w:rFonts w:ascii="Blinker" w:eastAsia="Blinker" w:hAnsi="Blinker" w:cs="Blinker"/>
                <w:sz w:val="20"/>
                <w:szCs w:val="20"/>
                <w:shd w:val="clear" w:color="auto" w:fill="auto"/>
              </w:rPr>
            </w:pPr>
          </w:p>
        </w:tc>
      </w:tr>
    </w:tbl>
    <w:p w14:paraId="6A0D8299" w14:textId="77777777" w:rsidR="00BD220E" w:rsidRDefault="00000000">
      <w:pPr>
        <w:pStyle w:val="div"/>
        <w:spacing w:line="20" w:lineRule="atLeast"/>
        <w:rPr>
          <w:rFonts w:ascii="Blinker" w:eastAsia="Blinker" w:hAnsi="Blinker" w:cs="Blinker"/>
          <w:color w:val="46464E"/>
          <w:sz w:val="20"/>
          <w:szCs w:val="20"/>
        </w:rPr>
      </w:pPr>
      <w:r>
        <w:rPr>
          <w:color w:val="FFFFFF"/>
          <w:sz w:val="2"/>
        </w:rPr>
        <w:lastRenderedPageBreak/>
        <w:t>.</w:t>
      </w:r>
    </w:p>
    <w:sectPr w:rsidR="00BD220E">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nker">
    <w:charset w:val="00"/>
    <w:family w:val="auto"/>
    <w:pitch w:val="default"/>
    <w:sig w:usb0="00000000" w:usb1="00000000" w:usb2="00000000" w:usb3="00000000" w:csb0="00000001" w:csb1="00000000"/>
    <w:embedRegular r:id="rId1" w:fontKey="{82351D63-824D-43EC-8EE7-5E00F6F9F55B}"/>
    <w:embedBold r:id="rId2" w:fontKey="{02D1F0AF-23B0-44F7-8642-58ACAD7DE4B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6FCFF90">
      <w:start w:val="1"/>
      <w:numFmt w:val="bullet"/>
      <w:lvlText w:val=""/>
      <w:lvlJc w:val="left"/>
      <w:pPr>
        <w:ind w:left="720" w:hanging="360"/>
      </w:pPr>
      <w:rPr>
        <w:rFonts w:ascii="Symbol" w:hAnsi="Symbol"/>
      </w:rPr>
    </w:lvl>
    <w:lvl w:ilvl="1" w:tplc="FB44E614">
      <w:start w:val="1"/>
      <w:numFmt w:val="bullet"/>
      <w:lvlText w:val="o"/>
      <w:lvlJc w:val="left"/>
      <w:pPr>
        <w:tabs>
          <w:tab w:val="num" w:pos="1440"/>
        </w:tabs>
        <w:ind w:left="1440" w:hanging="360"/>
      </w:pPr>
      <w:rPr>
        <w:rFonts w:ascii="Courier New" w:hAnsi="Courier New"/>
      </w:rPr>
    </w:lvl>
    <w:lvl w:ilvl="2" w:tplc="4C4EC9D6">
      <w:start w:val="1"/>
      <w:numFmt w:val="bullet"/>
      <w:lvlText w:val=""/>
      <w:lvlJc w:val="left"/>
      <w:pPr>
        <w:tabs>
          <w:tab w:val="num" w:pos="2160"/>
        </w:tabs>
        <w:ind w:left="2160" w:hanging="360"/>
      </w:pPr>
      <w:rPr>
        <w:rFonts w:ascii="Wingdings" w:hAnsi="Wingdings"/>
      </w:rPr>
    </w:lvl>
    <w:lvl w:ilvl="3" w:tplc="AD94B4F6">
      <w:start w:val="1"/>
      <w:numFmt w:val="bullet"/>
      <w:lvlText w:val=""/>
      <w:lvlJc w:val="left"/>
      <w:pPr>
        <w:tabs>
          <w:tab w:val="num" w:pos="2880"/>
        </w:tabs>
        <w:ind w:left="2880" w:hanging="360"/>
      </w:pPr>
      <w:rPr>
        <w:rFonts w:ascii="Symbol" w:hAnsi="Symbol"/>
      </w:rPr>
    </w:lvl>
    <w:lvl w:ilvl="4" w:tplc="D84C6C96">
      <w:start w:val="1"/>
      <w:numFmt w:val="bullet"/>
      <w:lvlText w:val="o"/>
      <w:lvlJc w:val="left"/>
      <w:pPr>
        <w:tabs>
          <w:tab w:val="num" w:pos="3600"/>
        </w:tabs>
        <w:ind w:left="3600" w:hanging="360"/>
      </w:pPr>
      <w:rPr>
        <w:rFonts w:ascii="Courier New" w:hAnsi="Courier New"/>
      </w:rPr>
    </w:lvl>
    <w:lvl w:ilvl="5" w:tplc="360E2196">
      <w:start w:val="1"/>
      <w:numFmt w:val="bullet"/>
      <w:lvlText w:val=""/>
      <w:lvlJc w:val="left"/>
      <w:pPr>
        <w:tabs>
          <w:tab w:val="num" w:pos="4320"/>
        </w:tabs>
        <w:ind w:left="4320" w:hanging="360"/>
      </w:pPr>
      <w:rPr>
        <w:rFonts w:ascii="Wingdings" w:hAnsi="Wingdings"/>
      </w:rPr>
    </w:lvl>
    <w:lvl w:ilvl="6" w:tplc="F2A421B0">
      <w:start w:val="1"/>
      <w:numFmt w:val="bullet"/>
      <w:lvlText w:val=""/>
      <w:lvlJc w:val="left"/>
      <w:pPr>
        <w:tabs>
          <w:tab w:val="num" w:pos="5040"/>
        </w:tabs>
        <w:ind w:left="5040" w:hanging="360"/>
      </w:pPr>
      <w:rPr>
        <w:rFonts w:ascii="Symbol" w:hAnsi="Symbol"/>
      </w:rPr>
    </w:lvl>
    <w:lvl w:ilvl="7" w:tplc="BC94149E">
      <w:start w:val="1"/>
      <w:numFmt w:val="bullet"/>
      <w:lvlText w:val="o"/>
      <w:lvlJc w:val="left"/>
      <w:pPr>
        <w:tabs>
          <w:tab w:val="num" w:pos="5760"/>
        </w:tabs>
        <w:ind w:left="5760" w:hanging="360"/>
      </w:pPr>
      <w:rPr>
        <w:rFonts w:ascii="Courier New" w:hAnsi="Courier New"/>
      </w:rPr>
    </w:lvl>
    <w:lvl w:ilvl="8" w:tplc="5F721E9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6FCD4B8">
      <w:start w:val="1"/>
      <w:numFmt w:val="bullet"/>
      <w:lvlText w:val=""/>
      <w:lvlJc w:val="left"/>
      <w:pPr>
        <w:ind w:left="720" w:hanging="360"/>
      </w:pPr>
      <w:rPr>
        <w:rFonts w:ascii="Symbol" w:hAnsi="Symbol"/>
      </w:rPr>
    </w:lvl>
    <w:lvl w:ilvl="1" w:tplc="5402660A">
      <w:start w:val="1"/>
      <w:numFmt w:val="bullet"/>
      <w:lvlText w:val="o"/>
      <w:lvlJc w:val="left"/>
      <w:pPr>
        <w:tabs>
          <w:tab w:val="num" w:pos="1440"/>
        </w:tabs>
        <w:ind w:left="1440" w:hanging="360"/>
      </w:pPr>
      <w:rPr>
        <w:rFonts w:ascii="Courier New" w:hAnsi="Courier New"/>
      </w:rPr>
    </w:lvl>
    <w:lvl w:ilvl="2" w:tplc="E752EFC8">
      <w:start w:val="1"/>
      <w:numFmt w:val="bullet"/>
      <w:lvlText w:val=""/>
      <w:lvlJc w:val="left"/>
      <w:pPr>
        <w:tabs>
          <w:tab w:val="num" w:pos="2160"/>
        </w:tabs>
        <w:ind w:left="2160" w:hanging="360"/>
      </w:pPr>
      <w:rPr>
        <w:rFonts w:ascii="Wingdings" w:hAnsi="Wingdings"/>
      </w:rPr>
    </w:lvl>
    <w:lvl w:ilvl="3" w:tplc="721E8130">
      <w:start w:val="1"/>
      <w:numFmt w:val="bullet"/>
      <w:lvlText w:val=""/>
      <w:lvlJc w:val="left"/>
      <w:pPr>
        <w:tabs>
          <w:tab w:val="num" w:pos="2880"/>
        </w:tabs>
        <w:ind w:left="2880" w:hanging="360"/>
      </w:pPr>
      <w:rPr>
        <w:rFonts w:ascii="Symbol" w:hAnsi="Symbol"/>
      </w:rPr>
    </w:lvl>
    <w:lvl w:ilvl="4" w:tplc="759C73D0">
      <w:start w:val="1"/>
      <w:numFmt w:val="bullet"/>
      <w:lvlText w:val="o"/>
      <w:lvlJc w:val="left"/>
      <w:pPr>
        <w:tabs>
          <w:tab w:val="num" w:pos="3600"/>
        </w:tabs>
        <w:ind w:left="3600" w:hanging="360"/>
      </w:pPr>
      <w:rPr>
        <w:rFonts w:ascii="Courier New" w:hAnsi="Courier New"/>
      </w:rPr>
    </w:lvl>
    <w:lvl w:ilvl="5" w:tplc="8402DEF0">
      <w:start w:val="1"/>
      <w:numFmt w:val="bullet"/>
      <w:lvlText w:val=""/>
      <w:lvlJc w:val="left"/>
      <w:pPr>
        <w:tabs>
          <w:tab w:val="num" w:pos="4320"/>
        </w:tabs>
        <w:ind w:left="4320" w:hanging="360"/>
      </w:pPr>
      <w:rPr>
        <w:rFonts w:ascii="Wingdings" w:hAnsi="Wingdings"/>
      </w:rPr>
    </w:lvl>
    <w:lvl w:ilvl="6" w:tplc="37AE56CA">
      <w:start w:val="1"/>
      <w:numFmt w:val="bullet"/>
      <w:lvlText w:val=""/>
      <w:lvlJc w:val="left"/>
      <w:pPr>
        <w:tabs>
          <w:tab w:val="num" w:pos="5040"/>
        </w:tabs>
        <w:ind w:left="5040" w:hanging="360"/>
      </w:pPr>
      <w:rPr>
        <w:rFonts w:ascii="Symbol" w:hAnsi="Symbol"/>
      </w:rPr>
    </w:lvl>
    <w:lvl w:ilvl="7" w:tplc="1BE8E996">
      <w:start w:val="1"/>
      <w:numFmt w:val="bullet"/>
      <w:lvlText w:val="o"/>
      <w:lvlJc w:val="left"/>
      <w:pPr>
        <w:tabs>
          <w:tab w:val="num" w:pos="5760"/>
        </w:tabs>
        <w:ind w:left="5760" w:hanging="360"/>
      </w:pPr>
      <w:rPr>
        <w:rFonts w:ascii="Courier New" w:hAnsi="Courier New"/>
      </w:rPr>
    </w:lvl>
    <w:lvl w:ilvl="8" w:tplc="C2DC0FC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CAAB3E2">
      <w:start w:val="1"/>
      <w:numFmt w:val="bullet"/>
      <w:lvlText w:val=""/>
      <w:lvlJc w:val="left"/>
      <w:pPr>
        <w:ind w:left="720" w:hanging="360"/>
      </w:pPr>
      <w:rPr>
        <w:rFonts w:ascii="Symbol" w:hAnsi="Symbol"/>
      </w:rPr>
    </w:lvl>
    <w:lvl w:ilvl="1" w:tplc="804AFCC8">
      <w:start w:val="1"/>
      <w:numFmt w:val="bullet"/>
      <w:lvlText w:val="o"/>
      <w:lvlJc w:val="left"/>
      <w:pPr>
        <w:tabs>
          <w:tab w:val="num" w:pos="1440"/>
        </w:tabs>
        <w:ind w:left="1440" w:hanging="360"/>
      </w:pPr>
      <w:rPr>
        <w:rFonts w:ascii="Courier New" w:hAnsi="Courier New"/>
      </w:rPr>
    </w:lvl>
    <w:lvl w:ilvl="2" w:tplc="11C406AC">
      <w:start w:val="1"/>
      <w:numFmt w:val="bullet"/>
      <w:lvlText w:val=""/>
      <w:lvlJc w:val="left"/>
      <w:pPr>
        <w:tabs>
          <w:tab w:val="num" w:pos="2160"/>
        </w:tabs>
        <w:ind w:left="2160" w:hanging="360"/>
      </w:pPr>
      <w:rPr>
        <w:rFonts w:ascii="Wingdings" w:hAnsi="Wingdings"/>
      </w:rPr>
    </w:lvl>
    <w:lvl w:ilvl="3" w:tplc="5DA0350A">
      <w:start w:val="1"/>
      <w:numFmt w:val="bullet"/>
      <w:lvlText w:val=""/>
      <w:lvlJc w:val="left"/>
      <w:pPr>
        <w:tabs>
          <w:tab w:val="num" w:pos="2880"/>
        </w:tabs>
        <w:ind w:left="2880" w:hanging="360"/>
      </w:pPr>
      <w:rPr>
        <w:rFonts w:ascii="Symbol" w:hAnsi="Symbol"/>
      </w:rPr>
    </w:lvl>
    <w:lvl w:ilvl="4" w:tplc="1A6631A0">
      <w:start w:val="1"/>
      <w:numFmt w:val="bullet"/>
      <w:lvlText w:val="o"/>
      <w:lvlJc w:val="left"/>
      <w:pPr>
        <w:tabs>
          <w:tab w:val="num" w:pos="3600"/>
        </w:tabs>
        <w:ind w:left="3600" w:hanging="360"/>
      </w:pPr>
      <w:rPr>
        <w:rFonts w:ascii="Courier New" w:hAnsi="Courier New"/>
      </w:rPr>
    </w:lvl>
    <w:lvl w:ilvl="5" w:tplc="3FE25342">
      <w:start w:val="1"/>
      <w:numFmt w:val="bullet"/>
      <w:lvlText w:val=""/>
      <w:lvlJc w:val="left"/>
      <w:pPr>
        <w:tabs>
          <w:tab w:val="num" w:pos="4320"/>
        </w:tabs>
        <w:ind w:left="4320" w:hanging="360"/>
      </w:pPr>
      <w:rPr>
        <w:rFonts w:ascii="Wingdings" w:hAnsi="Wingdings"/>
      </w:rPr>
    </w:lvl>
    <w:lvl w:ilvl="6" w:tplc="8BDE5BC2">
      <w:start w:val="1"/>
      <w:numFmt w:val="bullet"/>
      <w:lvlText w:val=""/>
      <w:lvlJc w:val="left"/>
      <w:pPr>
        <w:tabs>
          <w:tab w:val="num" w:pos="5040"/>
        </w:tabs>
        <w:ind w:left="5040" w:hanging="360"/>
      </w:pPr>
      <w:rPr>
        <w:rFonts w:ascii="Symbol" w:hAnsi="Symbol"/>
      </w:rPr>
    </w:lvl>
    <w:lvl w:ilvl="7" w:tplc="973EADAA">
      <w:start w:val="1"/>
      <w:numFmt w:val="bullet"/>
      <w:lvlText w:val="o"/>
      <w:lvlJc w:val="left"/>
      <w:pPr>
        <w:tabs>
          <w:tab w:val="num" w:pos="5760"/>
        </w:tabs>
        <w:ind w:left="5760" w:hanging="360"/>
      </w:pPr>
      <w:rPr>
        <w:rFonts w:ascii="Courier New" w:hAnsi="Courier New"/>
      </w:rPr>
    </w:lvl>
    <w:lvl w:ilvl="8" w:tplc="C2E41E7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E56E744">
      <w:start w:val="1"/>
      <w:numFmt w:val="bullet"/>
      <w:lvlText w:val=""/>
      <w:lvlJc w:val="left"/>
      <w:pPr>
        <w:ind w:left="720" w:hanging="360"/>
      </w:pPr>
      <w:rPr>
        <w:rFonts w:ascii="Symbol" w:hAnsi="Symbol"/>
      </w:rPr>
    </w:lvl>
    <w:lvl w:ilvl="1" w:tplc="DABCF5CA">
      <w:start w:val="1"/>
      <w:numFmt w:val="bullet"/>
      <w:lvlText w:val="o"/>
      <w:lvlJc w:val="left"/>
      <w:pPr>
        <w:tabs>
          <w:tab w:val="num" w:pos="1440"/>
        </w:tabs>
        <w:ind w:left="1440" w:hanging="360"/>
      </w:pPr>
      <w:rPr>
        <w:rFonts w:ascii="Courier New" w:hAnsi="Courier New"/>
      </w:rPr>
    </w:lvl>
    <w:lvl w:ilvl="2" w:tplc="04D0EBD0">
      <w:start w:val="1"/>
      <w:numFmt w:val="bullet"/>
      <w:lvlText w:val=""/>
      <w:lvlJc w:val="left"/>
      <w:pPr>
        <w:tabs>
          <w:tab w:val="num" w:pos="2160"/>
        </w:tabs>
        <w:ind w:left="2160" w:hanging="360"/>
      </w:pPr>
      <w:rPr>
        <w:rFonts w:ascii="Wingdings" w:hAnsi="Wingdings"/>
      </w:rPr>
    </w:lvl>
    <w:lvl w:ilvl="3" w:tplc="0D1EA368">
      <w:start w:val="1"/>
      <w:numFmt w:val="bullet"/>
      <w:lvlText w:val=""/>
      <w:lvlJc w:val="left"/>
      <w:pPr>
        <w:tabs>
          <w:tab w:val="num" w:pos="2880"/>
        </w:tabs>
        <w:ind w:left="2880" w:hanging="360"/>
      </w:pPr>
      <w:rPr>
        <w:rFonts w:ascii="Symbol" w:hAnsi="Symbol"/>
      </w:rPr>
    </w:lvl>
    <w:lvl w:ilvl="4" w:tplc="78BEAB6E">
      <w:start w:val="1"/>
      <w:numFmt w:val="bullet"/>
      <w:lvlText w:val="o"/>
      <w:lvlJc w:val="left"/>
      <w:pPr>
        <w:tabs>
          <w:tab w:val="num" w:pos="3600"/>
        </w:tabs>
        <w:ind w:left="3600" w:hanging="360"/>
      </w:pPr>
      <w:rPr>
        <w:rFonts w:ascii="Courier New" w:hAnsi="Courier New"/>
      </w:rPr>
    </w:lvl>
    <w:lvl w:ilvl="5" w:tplc="13809D40">
      <w:start w:val="1"/>
      <w:numFmt w:val="bullet"/>
      <w:lvlText w:val=""/>
      <w:lvlJc w:val="left"/>
      <w:pPr>
        <w:tabs>
          <w:tab w:val="num" w:pos="4320"/>
        </w:tabs>
        <w:ind w:left="4320" w:hanging="360"/>
      </w:pPr>
      <w:rPr>
        <w:rFonts w:ascii="Wingdings" w:hAnsi="Wingdings"/>
      </w:rPr>
    </w:lvl>
    <w:lvl w:ilvl="6" w:tplc="4C42CFA6">
      <w:start w:val="1"/>
      <w:numFmt w:val="bullet"/>
      <w:lvlText w:val=""/>
      <w:lvlJc w:val="left"/>
      <w:pPr>
        <w:tabs>
          <w:tab w:val="num" w:pos="5040"/>
        </w:tabs>
        <w:ind w:left="5040" w:hanging="360"/>
      </w:pPr>
      <w:rPr>
        <w:rFonts w:ascii="Symbol" w:hAnsi="Symbol"/>
      </w:rPr>
    </w:lvl>
    <w:lvl w:ilvl="7" w:tplc="CB26F480">
      <w:start w:val="1"/>
      <w:numFmt w:val="bullet"/>
      <w:lvlText w:val="o"/>
      <w:lvlJc w:val="left"/>
      <w:pPr>
        <w:tabs>
          <w:tab w:val="num" w:pos="5760"/>
        </w:tabs>
        <w:ind w:left="5760" w:hanging="360"/>
      </w:pPr>
      <w:rPr>
        <w:rFonts w:ascii="Courier New" w:hAnsi="Courier New"/>
      </w:rPr>
    </w:lvl>
    <w:lvl w:ilvl="8" w:tplc="73168CC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E86B956">
      <w:start w:val="1"/>
      <w:numFmt w:val="bullet"/>
      <w:lvlText w:val=""/>
      <w:lvlJc w:val="left"/>
      <w:pPr>
        <w:ind w:left="720" w:hanging="360"/>
      </w:pPr>
      <w:rPr>
        <w:rFonts w:ascii="Symbol" w:hAnsi="Symbol"/>
      </w:rPr>
    </w:lvl>
    <w:lvl w:ilvl="1" w:tplc="B6543AAC">
      <w:start w:val="1"/>
      <w:numFmt w:val="bullet"/>
      <w:lvlText w:val="o"/>
      <w:lvlJc w:val="left"/>
      <w:pPr>
        <w:tabs>
          <w:tab w:val="num" w:pos="1440"/>
        </w:tabs>
        <w:ind w:left="1440" w:hanging="360"/>
      </w:pPr>
      <w:rPr>
        <w:rFonts w:ascii="Courier New" w:hAnsi="Courier New"/>
      </w:rPr>
    </w:lvl>
    <w:lvl w:ilvl="2" w:tplc="43769424">
      <w:start w:val="1"/>
      <w:numFmt w:val="bullet"/>
      <w:lvlText w:val=""/>
      <w:lvlJc w:val="left"/>
      <w:pPr>
        <w:tabs>
          <w:tab w:val="num" w:pos="2160"/>
        </w:tabs>
        <w:ind w:left="2160" w:hanging="360"/>
      </w:pPr>
      <w:rPr>
        <w:rFonts w:ascii="Wingdings" w:hAnsi="Wingdings"/>
      </w:rPr>
    </w:lvl>
    <w:lvl w:ilvl="3" w:tplc="96420E46">
      <w:start w:val="1"/>
      <w:numFmt w:val="bullet"/>
      <w:lvlText w:val=""/>
      <w:lvlJc w:val="left"/>
      <w:pPr>
        <w:tabs>
          <w:tab w:val="num" w:pos="2880"/>
        </w:tabs>
        <w:ind w:left="2880" w:hanging="360"/>
      </w:pPr>
      <w:rPr>
        <w:rFonts w:ascii="Symbol" w:hAnsi="Symbol"/>
      </w:rPr>
    </w:lvl>
    <w:lvl w:ilvl="4" w:tplc="CE484368">
      <w:start w:val="1"/>
      <w:numFmt w:val="bullet"/>
      <w:lvlText w:val="o"/>
      <w:lvlJc w:val="left"/>
      <w:pPr>
        <w:tabs>
          <w:tab w:val="num" w:pos="3600"/>
        </w:tabs>
        <w:ind w:left="3600" w:hanging="360"/>
      </w:pPr>
      <w:rPr>
        <w:rFonts w:ascii="Courier New" w:hAnsi="Courier New"/>
      </w:rPr>
    </w:lvl>
    <w:lvl w:ilvl="5" w:tplc="66309974">
      <w:start w:val="1"/>
      <w:numFmt w:val="bullet"/>
      <w:lvlText w:val=""/>
      <w:lvlJc w:val="left"/>
      <w:pPr>
        <w:tabs>
          <w:tab w:val="num" w:pos="4320"/>
        </w:tabs>
        <w:ind w:left="4320" w:hanging="360"/>
      </w:pPr>
      <w:rPr>
        <w:rFonts w:ascii="Wingdings" w:hAnsi="Wingdings"/>
      </w:rPr>
    </w:lvl>
    <w:lvl w:ilvl="6" w:tplc="8B9EB610">
      <w:start w:val="1"/>
      <w:numFmt w:val="bullet"/>
      <w:lvlText w:val=""/>
      <w:lvlJc w:val="left"/>
      <w:pPr>
        <w:tabs>
          <w:tab w:val="num" w:pos="5040"/>
        </w:tabs>
        <w:ind w:left="5040" w:hanging="360"/>
      </w:pPr>
      <w:rPr>
        <w:rFonts w:ascii="Symbol" w:hAnsi="Symbol"/>
      </w:rPr>
    </w:lvl>
    <w:lvl w:ilvl="7" w:tplc="204C7822">
      <w:start w:val="1"/>
      <w:numFmt w:val="bullet"/>
      <w:lvlText w:val="o"/>
      <w:lvlJc w:val="left"/>
      <w:pPr>
        <w:tabs>
          <w:tab w:val="num" w:pos="5760"/>
        </w:tabs>
        <w:ind w:left="5760" w:hanging="360"/>
      </w:pPr>
      <w:rPr>
        <w:rFonts w:ascii="Courier New" w:hAnsi="Courier New"/>
      </w:rPr>
    </w:lvl>
    <w:lvl w:ilvl="8" w:tplc="5300A76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CCA576C">
      <w:start w:val="1"/>
      <w:numFmt w:val="bullet"/>
      <w:lvlText w:val=""/>
      <w:lvlJc w:val="left"/>
      <w:pPr>
        <w:ind w:left="720" w:hanging="360"/>
      </w:pPr>
      <w:rPr>
        <w:rFonts w:ascii="Symbol" w:hAnsi="Symbol"/>
      </w:rPr>
    </w:lvl>
    <w:lvl w:ilvl="1" w:tplc="444EDDAE">
      <w:start w:val="1"/>
      <w:numFmt w:val="bullet"/>
      <w:lvlText w:val="o"/>
      <w:lvlJc w:val="left"/>
      <w:pPr>
        <w:tabs>
          <w:tab w:val="num" w:pos="1440"/>
        </w:tabs>
        <w:ind w:left="1440" w:hanging="360"/>
      </w:pPr>
      <w:rPr>
        <w:rFonts w:ascii="Courier New" w:hAnsi="Courier New"/>
      </w:rPr>
    </w:lvl>
    <w:lvl w:ilvl="2" w:tplc="E414735E">
      <w:start w:val="1"/>
      <w:numFmt w:val="bullet"/>
      <w:lvlText w:val=""/>
      <w:lvlJc w:val="left"/>
      <w:pPr>
        <w:tabs>
          <w:tab w:val="num" w:pos="2160"/>
        </w:tabs>
        <w:ind w:left="2160" w:hanging="360"/>
      </w:pPr>
      <w:rPr>
        <w:rFonts w:ascii="Wingdings" w:hAnsi="Wingdings"/>
      </w:rPr>
    </w:lvl>
    <w:lvl w:ilvl="3" w:tplc="53683546">
      <w:start w:val="1"/>
      <w:numFmt w:val="bullet"/>
      <w:lvlText w:val=""/>
      <w:lvlJc w:val="left"/>
      <w:pPr>
        <w:tabs>
          <w:tab w:val="num" w:pos="2880"/>
        </w:tabs>
        <w:ind w:left="2880" w:hanging="360"/>
      </w:pPr>
      <w:rPr>
        <w:rFonts w:ascii="Symbol" w:hAnsi="Symbol"/>
      </w:rPr>
    </w:lvl>
    <w:lvl w:ilvl="4" w:tplc="2DBE5070">
      <w:start w:val="1"/>
      <w:numFmt w:val="bullet"/>
      <w:lvlText w:val="o"/>
      <w:lvlJc w:val="left"/>
      <w:pPr>
        <w:tabs>
          <w:tab w:val="num" w:pos="3600"/>
        </w:tabs>
        <w:ind w:left="3600" w:hanging="360"/>
      </w:pPr>
      <w:rPr>
        <w:rFonts w:ascii="Courier New" w:hAnsi="Courier New"/>
      </w:rPr>
    </w:lvl>
    <w:lvl w:ilvl="5" w:tplc="4A0CFEB4">
      <w:start w:val="1"/>
      <w:numFmt w:val="bullet"/>
      <w:lvlText w:val=""/>
      <w:lvlJc w:val="left"/>
      <w:pPr>
        <w:tabs>
          <w:tab w:val="num" w:pos="4320"/>
        </w:tabs>
        <w:ind w:left="4320" w:hanging="360"/>
      </w:pPr>
      <w:rPr>
        <w:rFonts w:ascii="Wingdings" w:hAnsi="Wingdings"/>
      </w:rPr>
    </w:lvl>
    <w:lvl w:ilvl="6" w:tplc="DCE6FCDE">
      <w:start w:val="1"/>
      <w:numFmt w:val="bullet"/>
      <w:lvlText w:val=""/>
      <w:lvlJc w:val="left"/>
      <w:pPr>
        <w:tabs>
          <w:tab w:val="num" w:pos="5040"/>
        </w:tabs>
        <w:ind w:left="5040" w:hanging="360"/>
      </w:pPr>
      <w:rPr>
        <w:rFonts w:ascii="Symbol" w:hAnsi="Symbol"/>
      </w:rPr>
    </w:lvl>
    <w:lvl w:ilvl="7" w:tplc="953A6790">
      <w:start w:val="1"/>
      <w:numFmt w:val="bullet"/>
      <w:lvlText w:val="o"/>
      <w:lvlJc w:val="left"/>
      <w:pPr>
        <w:tabs>
          <w:tab w:val="num" w:pos="5760"/>
        </w:tabs>
        <w:ind w:left="5760" w:hanging="360"/>
      </w:pPr>
      <w:rPr>
        <w:rFonts w:ascii="Courier New" w:hAnsi="Courier New"/>
      </w:rPr>
    </w:lvl>
    <w:lvl w:ilvl="8" w:tplc="9496D9C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D40E1E2">
      <w:start w:val="1"/>
      <w:numFmt w:val="bullet"/>
      <w:lvlText w:val=""/>
      <w:lvlJc w:val="left"/>
      <w:pPr>
        <w:ind w:left="720" w:hanging="360"/>
      </w:pPr>
      <w:rPr>
        <w:rFonts w:ascii="Symbol" w:hAnsi="Symbol"/>
      </w:rPr>
    </w:lvl>
    <w:lvl w:ilvl="1" w:tplc="495EF7C4">
      <w:start w:val="1"/>
      <w:numFmt w:val="bullet"/>
      <w:lvlText w:val="o"/>
      <w:lvlJc w:val="left"/>
      <w:pPr>
        <w:tabs>
          <w:tab w:val="num" w:pos="1440"/>
        </w:tabs>
        <w:ind w:left="1440" w:hanging="360"/>
      </w:pPr>
      <w:rPr>
        <w:rFonts w:ascii="Courier New" w:hAnsi="Courier New"/>
      </w:rPr>
    </w:lvl>
    <w:lvl w:ilvl="2" w:tplc="DD4C6B96">
      <w:start w:val="1"/>
      <w:numFmt w:val="bullet"/>
      <w:lvlText w:val=""/>
      <w:lvlJc w:val="left"/>
      <w:pPr>
        <w:tabs>
          <w:tab w:val="num" w:pos="2160"/>
        </w:tabs>
        <w:ind w:left="2160" w:hanging="360"/>
      </w:pPr>
      <w:rPr>
        <w:rFonts w:ascii="Wingdings" w:hAnsi="Wingdings"/>
      </w:rPr>
    </w:lvl>
    <w:lvl w:ilvl="3" w:tplc="BF4C5140">
      <w:start w:val="1"/>
      <w:numFmt w:val="bullet"/>
      <w:lvlText w:val=""/>
      <w:lvlJc w:val="left"/>
      <w:pPr>
        <w:tabs>
          <w:tab w:val="num" w:pos="2880"/>
        </w:tabs>
        <w:ind w:left="2880" w:hanging="360"/>
      </w:pPr>
      <w:rPr>
        <w:rFonts w:ascii="Symbol" w:hAnsi="Symbol"/>
      </w:rPr>
    </w:lvl>
    <w:lvl w:ilvl="4" w:tplc="9CD2CF8E">
      <w:start w:val="1"/>
      <w:numFmt w:val="bullet"/>
      <w:lvlText w:val="o"/>
      <w:lvlJc w:val="left"/>
      <w:pPr>
        <w:tabs>
          <w:tab w:val="num" w:pos="3600"/>
        </w:tabs>
        <w:ind w:left="3600" w:hanging="360"/>
      </w:pPr>
      <w:rPr>
        <w:rFonts w:ascii="Courier New" w:hAnsi="Courier New"/>
      </w:rPr>
    </w:lvl>
    <w:lvl w:ilvl="5" w:tplc="3968B38C">
      <w:start w:val="1"/>
      <w:numFmt w:val="bullet"/>
      <w:lvlText w:val=""/>
      <w:lvlJc w:val="left"/>
      <w:pPr>
        <w:tabs>
          <w:tab w:val="num" w:pos="4320"/>
        </w:tabs>
        <w:ind w:left="4320" w:hanging="360"/>
      </w:pPr>
      <w:rPr>
        <w:rFonts w:ascii="Wingdings" w:hAnsi="Wingdings"/>
      </w:rPr>
    </w:lvl>
    <w:lvl w:ilvl="6" w:tplc="AF40D17A">
      <w:start w:val="1"/>
      <w:numFmt w:val="bullet"/>
      <w:lvlText w:val=""/>
      <w:lvlJc w:val="left"/>
      <w:pPr>
        <w:tabs>
          <w:tab w:val="num" w:pos="5040"/>
        </w:tabs>
        <w:ind w:left="5040" w:hanging="360"/>
      </w:pPr>
      <w:rPr>
        <w:rFonts w:ascii="Symbol" w:hAnsi="Symbol"/>
      </w:rPr>
    </w:lvl>
    <w:lvl w:ilvl="7" w:tplc="E5D01E78">
      <w:start w:val="1"/>
      <w:numFmt w:val="bullet"/>
      <w:lvlText w:val="o"/>
      <w:lvlJc w:val="left"/>
      <w:pPr>
        <w:tabs>
          <w:tab w:val="num" w:pos="5760"/>
        </w:tabs>
        <w:ind w:left="5760" w:hanging="360"/>
      </w:pPr>
      <w:rPr>
        <w:rFonts w:ascii="Courier New" w:hAnsi="Courier New"/>
      </w:rPr>
    </w:lvl>
    <w:lvl w:ilvl="8" w:tplc="3FFC348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ADEF6A4">
      <w:start w:val="1"/>
      <w:numFmt w:val="bullet"/>
      <w:lvlText w:val=""/>
      <w:lvlJc w:val="left"/>
      <w:pPr>
        <w:ind w:left="720" w:hanging="360"/>
      </w:pPr>
      <w:rPr>
        <w:rFonts w:ascii="Symbol" w:hAnsi="Symbol"/>
      </w:rPr>
    </w:lvl>
    <w:lvl w:ilvl="1" w:tplc="8586D174">
      <w:start w:val="1"/>
      <w:numFmt w:val="bullet"/>
      <w:lvlText w:val="o"/>
      <w:lvlJc w:val="left"/>
      <w:pPr>
        <w:tabs>
          <w:tab w:val="num" w:pos="1440"/>
        </w:tabs>
        <w:ind w:left="1440" w:hanging="360"/>
      </w:pPr>
      <w:rPr>
        <w:rFonts w:ascii="Courier New" w:hAnsi="Courier New"/>
      </w:rPr>
    </w:lvl>
    <w:lvl w:ilvl="2" w:tplc="C86201E6">
      <w:start w:val="1"/>
      <w:numFmt w:val="bullet"/>
      <w:lvlText w:val=""/>
      <w:lvlJc w:val="left"/>
      <w:pPr>
        <w:tabs>
          <w:tab w:val="num" w:pos="2160"/>
        </w:tabs>
        <w:ind w:left="2160" w:hanging="360"/>
      </w:pPr>
      <w:rPr>
        <w:rFonts w:ascii="Wingdings" w:hAnsi="Wingdings"/>
      </w:rPr>
    </w:lvl>
    <w:lvl w:ilvl="3" w:tplc="2AE4E8B0">
      <w:start w:val="1"/>
      <w:numFmt w:val="bullet"/>
      <w:lvlText w:val=""/>
      <w:lvlJc w:val="left"/>
      <w:pPr>
        <w:tabs>
          <w:tab w:val="num" w:pos="2880"/>
        </w:tabs>
        <w:ind w:left="2880" w:hanging="360"/>
      </w:pPr>
      <w:rPr>
        <w:rFonts w:ascii="Symbol" w:hAnsi="Symbol"/>
      </w:rPr>
    </w:lvl>
    <w:lvl w:ilvl="4" w:tplc="27D47966">
      <w:start w:val="1"/>
      <w:numFmt w:val="bullet"/>
      <w:lvlText w:val="o"/>
      <w:lvlJc w:val="left"/>
      <w:pPr>
        <w:tabs>
          <w:tab w:val="num" w:pos="3600"/>
        </w:tabs>
        <w:ind w:left="3600" w:hanging="360"/>
      </w:pPr>
      <w:rPr>
        <w:rFonts w:ascii="Courier New" w:hAnsi="Courier New"/>
      </w:rPr>
    </w:lvl>
    <w:lvl w:ilvl="5" w:tplc="CC78AED2">
      <w:start w:val="1"/>
      <w:numFmt w:val="bullet"/>
      <w:lvlText w:val=""/>
      <w:lvlJc w:val="left"/>
      <w:pPr>
        <w:tabs>
          <w:tab w:val="num" w:pos="4320"/>
        </w:tabs>
        <w:ind w:left="4320" w:hanging="360"/>
      </w:pPr>
      <w:rPr>
        <w:rFonts w:ascii="Wingdings" w:hAnsi="Wingdings"/>
      </w:rPr>
    </w:lvl>
    <w:lvl w:ilvl="6" w:tplc="3CC23EDC">
      <w:start w:val="1"/>
      <w:numFmt w:val="bullet"/>
      <w:lvlText w:val=""/>
      <w:lvlJc w:val="left"/>
      <w:pPr>
        <w:tabs>
          <w:tab w:val="num" w:pos="5040"/>
        </w:tabs>
        <w:ind w:left="5040" w:hanging="360"/>
      </w:pPr>
      <w:rPr>
        <w:rFonts w:ascii="Symbol" w:hAnsi="Symbol"/>
      </w:rPr>
    </w:lvl>
    <w:lvl w:ilvl="7" w:tplc="04DA9EC8">
      <w:start w:val="1"/>
      <w:numFmt w:val="bullet"/>
      <w:lvlText w:val="o"/>
      <w:lvlJc w:val="left"/>
      <w:pPr>
        <w:tabs>
          <w:tab w:val="num" w:pos="5760"/>
        </w:tabs>
        <w:ind w:left="5760" w:hanging="360"/>
      </w:pPr>
      <w:rPr>
        <w:rFonts w:ascii="Courier New" w:hAnsi="Courier New"/>
      </w:rPr>
    </w:lvl>
    <w:lvl w:ilvl="8" w:tplc="C978BA4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DF962CD8">
      <w:start w:val="1"/>
      <w:numFmt w:val="bullet"/>
      <w:lvlText w:val=""/>
      <w:lvlJc w:val="left"/>
      <w:pPr>
        <w:ind w:left="720" w:hanging="360"/>
      </w:pPr>
      <w:rPr>
        <w:rFonts w:ascii="Symbol" w:hAnsi="Symbol"/>
      </w:rPr>
    </w:lvl>
    <w:lvl w:ilvl="1" w:tplc="A70629F0">
      <w:start w:val="1"/>
      <w:numFmt w:val="bullet"/>
      <w:lvlText w:val="o"/>
      <w:lvlJc w:val="left"/>
      <w:pPr>
        <w:tabs>
          <w:tab w:val="num" w:pos="1440"/>
        </w:tabs>
        <w:ind w:left="1440" w:hanging="360"/>
      </w:pPr>
      <w:rPr>
        <w:rFonts w:ascii="Courier New" w:hAnsi="Courier New"/>
      </w:rPr>
    </w:lvl>
    <w:lvl w:ilvl="2" w:tplc="2FAC1F8A">
      <w:start w:val="1"/>
      <w:numFmt w:val="bullet"/>
      <w:lvlText w:val=""/>
      <w:lvlJc w:val="left"/>
      <w:pPr>
        <w:tabs>
          <w:tab w:val="num" w:pos="2160"/>
        </w:tabs>
        <w:ind w:left="2160" w:hanging="360"/>
      </w:pPr>
      <w:rPr>
        <w:rFonts w:ascii="Wingdings" w:hAnsi="Wingdings"/>
      </w:rPr>
    </w:lvl>
    <w:lvl w:ilvl="3" w:tplc="76AC380E">
      <w:start w:val="1"/>
      <w:numFmt w:val="bullet"/>
      <w:lvlText w:val=""/>
      <w:lvlJc w:val="left"/>
      <w:pPr>
        <w:tabs>
          <w:tab w:val="num" w:pos="2880"/>
        </w:tabs>
        <w:ind w:left="2880" w:hanging="360"/>
      </w:pPr>
      <w:rPr>
        <w:rFonts w:ascii="Symbol" w:hAnsi="Symbol"/>
      </w:rPr>
    </w:lvl>
    <w:lvl w:ilvl="4" w:tplc="D46E2264">
      <w:start w:val="1"/>
      <w:numFmt w:val="bullet"/>
      <w:lvlText w:val="o"/>
      <w:lvlJc w:val="left"/>
      <w:pPr>
        <w:tabs>
          <w:tab w:val="num" w:pos="3600"/>
        </w:tabs>
        <w:ind w:left="3600" w:hanging="360"/>
      </w:pPr>
      <w:rPr>
        <w:rFonts w:ascii="Courier New" w:hAnsi="Courier New"/>
      </w:rPr>
    </w:lvl>
    <w:lvl w:ilvl="5" w:tplc="C122C3C2">
      <w:start w:val="1"/>
      <w:numFmt w:val="bullet"/>
      <w:lvlText w:val=""/>
      <w:lvlJc w:val="left"/>
      <w:pPr>
        <w:tabs>
          <w:tab w:val="num" w:pos="4320"/>
        </w:tabs>
        <w:ind w:left="4320" w:hanging="360"/>
      </w:pPr>
      <w:rPr>
        <w:rFonts w:ascii="Wingdings" w:hAnsi="Wingdings"/>
      </w:rPr>
    </w:lvl>
    <w:lvl w:ilvl="6" w:tplc="9766AFDE">
      <w:start w:val="1"/>
      <w:numFmt w:val="bullet"/>
      <w:lvlText w:val=""/>
      <w:lvlJc w:val="left"/>
      <w:pPr>
        <w:tabs>
          <w:tab w:val="num" w:pos="5040"/>
        </w:tabs>
        <w:ind w:left="5040" w:hanging="360"/>
      </w:pPr>
      <w:rPr>
        <w:rFonts w:ascii="Symbol" w:hAnsi="Symbol"/>
      </w:rPr>
    </w:lvl>
    <w:lvl w:ilvl="7" w:tplc="74E4E694">
      <w:start w:val="1"/>
      <w:numFmt w:val="bullet"/>
      <w:lvlText w:val="o"/>
      <w:lvlJc w:val="left"/>
      <w:pPr>
        <w:tabs>
          <w:tab w:val="num" w:pos="5760"/>
        </w:tabs>
        <w:ind w:left="5760" w:hanging="360"/>
      </w:pPr>
      <w:rPr>
        <w:rFonts w:ascii="Courier New" w:hAnsi="Courier New"/>
      </w:rPr>
    </w:lvl>
    <w:lvl w:ilvl="8" w:tplc="7DF225D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07048042">
      <w:start w:val="1"/>
      <w:numFmt w:val="bullet"/>
      <w:lvlText w:val=""/>
      <w:lvlJc w:val="left"/>
      <w:pPr>
        <w:ind w:left="720" w:hanging="360"/>
      </w:pPr>
      <w:rPr>
        <w:rFonts w:ascii="Symbol" w:hAnsi="Symbol"/>
      </w:rPr>
    </w:lvl>
    <w:lvl w:ilvl="1" w:tplc="C5106F76">
      <w:start w:val="1"/>
      <w:numFmt w:val="bullet"/>
      <w:lvlText w:val="o"/>
      <w:lvlJc w:val="left"/>
      <w:pPr>
        <w:tabs>
          <w:tab w:val="num" w:pos="1440"/>
        </w:tabs>
        <w:ind w:left="1440" w:hanging="360"/>
      </w:pPr>
      <w:rPr>
        <w:rFonts w:ascii="Courier New" w:hAnsi="Courier New"/>
      </w:rPr>
    </w:lvl>
    <w:lvl w:ilvl="2" w:tplc="6CDE04FA">
      <w:start w:val="1"/>
      <w:numFmt w:val="bullet"/>
      <w:lvlText w:val=""/>
      <w:lvlJc w:val="left"/>
      <w:pPr>
        <w:tabs>
          <w:tab w:val="num" w:pos="2160"/>
        </w:tabs>
        <w:ind w:left="2160" w:hanging="360"/>
      </w:pPr>
      <w:rPr>
        <w:rFonts w:ascii="Wingdings" w:hAnsi="Wingdings"/>
      </w:rPr>
    </w:lvl>
    <w:lvl w:ilvl="3" w:tplc="651A1E18">
      <w:start w:val="1"/>
      <w:numFmt w:val="bullet"/>
      <w:lvlText w:val=""/>
      <w:lvlJc w:val="left"/>
      <w:pPr>
        <w:tabs>
          <w:tab w:val="num" w:pos="2880"/>
        </w:tabs>
        <w:ind w:left="2880" w:hanging="360"/>
      </w:pPr>
      <w:rPr>
        <w:rFonts w:ascii="Symbol" w:hAnsi="Symbol"/>
      </w:rPr>
    </w:lvl>
    <w:lvl w:ilvl="4" w:tplc="DC809D00">
      <w:start w:val="1"/>
      <w:numFmt w:val="bullet"/>
      <w:lvlText w:val="o"/>
      <w:lvlJc w:val="left"/>
      <w:pPr>
        <w:tabs>
          <w:tab w:val="num" w:pos="3600"/>
        </w:tabs>
        <w:ind w:left="3600" w:hanging="360"/>
      </w:pPr>
      <w:rPr>
        <w:rFonts w:ascii="Courier New" w:hAnsi="Courier New"/>
      </w:rPr>
    </w:lvl>
    <w:lvl w:ilvl="5" w:tplc="AD7C2090">
      <w:start w:val="1"/>
      <w:numFmt w:val="bullet"/>
      <w:lvlText w:val=""/>
      <w:lvlJc w:val="left"/>
      <w:pPr>
        <w:tabs>
          <w:tab w:val="num" w:pos="4320"/>
        </w:tabs>
        <w:ind w:left="4320" w:hanging="360"/>
      </w:pPr>
      <w:rPr>
        <w:rFonts w:ascii="Wingdings" w:hAnsi="Wingdings"/>
      </w:rPr>
    </w:lvl>
    <w:lvl w:ilvl="6" w:tplc="A2202924">
      <w:start w:val="1"/>
      <w:numFmt w:val="bullet"/>
      <w:lvlText w:val=""/>
      <w:lvlJc w:val="left"/>
      <w:pPr>
        <w:tabs>
          <w:tab w:val="num" w:pos="5040"/>
        </w:tabs>
        <w:ind w:left="5040" w:hanging="360"/>
      </w:pPr>
      <w:rPr>
        <w:rFonts w:ascii="Symbol" w:hAnsi="Symbol"/>
      </w:rPr>
    </w:lvl>
    <w:lvl w:ilvl="7" w:tplc="D0A04996">
      <w:start w:val="1"/>
      <w:numFmt w:val="bullet"/>
      <w:lvlText w:val="o"/>
      <w:lvlJc w:val="left"/>
      <w:pPr>
        <w:tabs>
          <w:tab w:val="num" w:pos="5760"/>
        </w:tabs>
        <w:ind w:left="5760" w:hanging="360"/>
      </w:pPr>
      <w:rPr>
        <w:rFonts w:ascii="Courier New" w:hAnsi="Courier New"/>
      </w:rPr>
    </w:lvl>
    <w:lvl w:ilvl="8" w:tplc="7E669D6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21700CF4">
      <w:start w:val="1"/>
      <w:numFmt w:val="bullet"/>
      <w:lvlText w:val=""/>
      <w:lvlJc w:val="left"/>
      <w:pPr>
        <w:ind w:left="720" w:hanging="360"/>
      </w:pPr>
      <w:rPr>
        <w:rFonts w:ascii="Symbol" w:hAnsi="Symbol"/>
      </w:rPr>
    </w:lvl>
    <w:lvl w:ilvl="1" w:tplc="5AF605A4">
      <w:start w:val="1"/>
      <w:numFmt w:val="bullet"/>
      <w:lvlText w:val="o"/>
      <w:lvlJc w:val="left"/>
      <w:pPr>
        <w:tabs>
          <w:tab w:val="num" w:pos="1440"/>
        </w:tabs>
        <w:ind w:left="1440" w:hanging="360"/>
      </w:pPr>
      <w:rPr>
        <w:rFonts w:ascii="Courier New" w:hAnsi="Courier New"/>
      </w:rPr>
    </w:lvl>
    <w:lvl w:ilvl="2" w:tplc="9D207C70">
      <w:start w:val="1"/>
      <w:numFmt w:val="bullet"/>
      <w:lvlText w:val=""/>
      <w:lvlJc w:val="left"/>
      <w:pPr>
        <w:tabs>
          <w:tab w:val="num" w:pos="2160"/>
        </w:tabs>
        <w:ind w:left="2160" w:hanging="360"/>
      </w:pPr>
      <w:rPr>
        <w:rFonts w:ascii="Wingdings" w:hAnsi="Wingdings"/>
      </w:rPr>
    </w:lvl>
    <w:lvl w:ilvl="3" w:tplc="3FFAC15A">
      <w:start w:val="1"/>
      <w:numFmt w:val="bullet"/>
      <w:lvlText w:val=""/>
      <w:lvlJc w:val="left"/>
      <w:pPr>
        <w:tabs>
          <w:tab w:val="num" w:pos="2880"/>
        </w:tabs>
        <w:ind w:left="2880" w:hanging="360"/>
      </w:pPr>
      <w:rPr>
        <w:rFonts w:ascii="Symbol" w:hAnsi="Symbol"/>
      </w:rPr>
    </w:lvl>
    <w:lvl w:ilvl="4" w:tplc="29EA7F96">
      <w:start w:val="1"/>
      <w:numFmt w:val="bullet"/>
      <w:lvlText w:val="o"/>
      <w:lvlJc w:val="left"/>
      <w:pPr>
        <w:tabs>
          <w:tab w:val="num" w:pos="3600"/>
        </w:tabs>
        <w:ind w:left="3600" w:hanging="360"/>
      </w:pPr>
      <w:rPr>
        <w:rFonts w:ascii="Courier New" w:hAnsi="Courier New"/>
      </w:rPr>
    </w:lvl>
    <w:lvl w:ilvl="5" w:tplc="3D623C96">
      <w:start w:val="1"/>
      <w:numFmt w:val="bullet"/>
      <w:lvlText w:val=""/>
      <w:lvlJc w:val="left"/>
      <w:pPr>
        <w:tabs>
          <w:tab w:val="num" w:pos="4320"/>
        </w:tabs>
        <w:ind w:left="4320" w:hanging="360"/>
      </w:pPr>
      <w:rPr>
        <w:rFonts w:ascii="Wingdings" w:hAnsi="Wingdings"/>
      </w:rPr>
    </w:lvl>
    <w:lvl w:ilvl="6" w:tplc="ACC6B4FC">
      <w:start w:val="1"/>
      <w:numFmt w:val="bullet"/>
      <w:lvlText w:val=""/>
      <w:lvlJc w:val="left"/>
      <w:pPr>
        <w:tabs>
          <w:tab w:val="num" w:pos="5040"/>
        </w:tabs>
        <w:ind w:left="5040" w:hanging="360"/>
      </w:pPr>
      <w:rPr>
        <w:rFonts w:ascii="Symbol" w:hAnsi="Symbol"/>
      </w:rPr>
    </w:lvl>
    <w:lvl w:ilvl="7" w:tplc="A60A3FB0">
      <w:start w:val="1"/>
      <w:numFmt w:val="bullet"/>
      <w:lvlText w:val="o"/>
      <w:lvlJc w:val="left"/>
      <w:pPr>
        <w:tabs>
          <w:tab w:val="num" w:pos="5760"/>
        </w:tabs>
        <w:ind w:left="5760" w:hanging="360"/>
      </w:pPr>
      <w:rPr>
        <w:rFonts w:ascii="Courier New" w:hAnsi="Courier New"/>
      </w:rPr>
    </w:lvl>
    <w:lvl w:ilvl="8" w:tplc="9AE85AB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A590290E">
      <w:start w:val="1"/>
      <w:numFmt w:val="bullet"/>
      <w:lvlText w:val=""/>
      <w:lvlJc w:val="left"/>
      <w:pPr>
        <w:ind w:left="720" w:hanging="360"/>
      </w:pPr>
      <w:rPr>
        <w:rFonts w:ascii="Symbol" w:hAnsi="Symbol"/>
      </w:rPr>
    </w:lvl>
    <w:lvl w:ilvl="1" w:tplc="51B2AC42">
      <w:start w:val="1"/>
      <w:numFmt w:val="bullet"/>
      <w:lvlText w:val="o"/>
      <w:lvlJc w:val="left"/>
      <w:pPr>
        <w:tabs>
          <w:tab w:val="num" w:pos="1440"/>
        </w:tabs>
        <w:ind w:left="1440" w:hanging="360"/>
      </w:pPr>
      <w:rPr>
        <w:rFonts w:ascii="Courier New" w:hAnsi="Courier New"/>
      </w:rPr>
    </w:lvl>
    <w:lvl w:ilvl="2" w:tplc="0526ED1E">
      <w:start w:val="1"/>
      <w:numFmt w:val="bullet"/>
      <w:lvlText w:val=""/>
      <w:lvlJc w:val="left"/>
      <w:pPr>
        <w:tabs>
          <w:tab w:val="num" w:pos="2160"/>
        </w:tabs>
        <w:ind w:left="2160" w:hanging="360"/>
      </w:pPr>
      <w:rPr>
        <w:rFonts w:ascii="Wingdings" w:hAnsi="Wingdings"/>
      </w:rPr>
    </w:lvl>
    <w:lvl w:ilvl="3" w:tplc="5166489E">
      <w:start w:val="1"/>
      <w:numFmt w:val="bullet"/>
      <w:lvlText w:val=""/>
      <w:lvlJc w:val="left"/>
      <w:pPr>
        <w:tabs>
          <w:tab w:val="num" w:pos="2880"/>
        </w:tabs>
        <w:ind w:left="2880" w:hanging="360"/>
      </w:pPr>
      <w:rPr>
        <w:rFonts w:ascii="Symbol" w:hAnsi="Symbol"/>
      </w:rPr>
    </w:lvl>
    <w:lvl w:ilvl="4" w:tplc="3A1A8686">
      <w:start w:val="1"/>
      <w:numFmt w:val="bullet"/>
      <w:lvlText w:val="o"/>
      <w:lvlJc w:val="left"/>
      <w:pPr>
        <w:tabs>
          <w:tab w:val="num" w:pos="3600"/>
        </w:tabs>
        <w:ind w:left="3600" w:hanging="360"/>
      </w:pPr>
      <w:rPr>
        <w:rFonts w:ascii="Courier New" w:hAnsi="Courier New"/>
      </w:rPr>
    </w:lvl>
    <w:lvl w:ilvl="5" w:tplc="6608DA50">
      <w:start w:val="1"/>
      <w:numFmt w:val="bullet"/>
      <w:lvlText w:val=""/>
      <w:lvlJc w:val="left"/>
      <w:pPr>
        <w:tabs>
          <w:tab w:val="num" w:pos="4320"/>
        </w:tabs>
        <w:ind w:left="4320" w:hanging="360"/>
      </w:pPr>
      <w:rPr>
        <w:rFonts w:ascii="Wingdings" w:hAnsi="Wingdings"/>
      </w:rPr>
    </w:lvl>
    <w:lvl w:ilvl="6" w:tplc="C0181088">
      <w:start w:val="1"/>
      <w:numFmt w:val="bullet"/>
      <w:lvlText w:val=""/>
      <w:lvlJc w:val="left"/>
      <w:pPr>
        <w:tabs>
          <w:tab w:val="num" w:pos="5040"/>
        </w:tabs>
        <w:ind w:left="5040" w:hanging="360"/>
      </w:pPr>
      <w:rPr>
        <w:rFonts w:ascii="Symbol" w:hAnsi="Symbol"/>
      </w:rPr>
    </w:lvl>
    <w:lvl w:ilvl="7" w:tplc="9E021D80">
      <w:start w:val="1"/>
      <w:numFmt w:val="bullet"/>
      <w:lvlText w:val="o"/>
      <w:lvlJc w:val="left"/>
      <w:pPr>
        <w:tabs>
          <w:tab w:val="num" w:pos="5760"/>
        </w:tabs>
        <w:ind w:left="5760" w:hanging="360"/>
      </w:pPr>
      <w:rPr>
        <w:rFonts w:ascii="Courier New" w:hAnsi="Courier New"/>
      </w:rPr>
    </w:lvl>
    <w:lvl w:ilvl="8" w:tplc="14B265E6">
      <w:start w:val="1"/>
      <w:numFmt w:val="bullet"/>
      <w:lvlText w:val=""/>
      <w:lvlJc w:val="left"/>
      <w:pPr>
        <w:tabs>
          <w:tab w:val="num" w:pos="6480"/>
        </w:tabs>
        <w:ind w:left="6480" w:hanging="360"/>
      </w:pPr>
      <w:rPr>
        <w:rFonts w:ascii="Wingdings" w:hAnsi="Wingdings"/>
      </w:rPr>
    </w:lvl>
  </w:abstractNum>
  <w:abstractNum w:abstractNumId="12" w15:restartNumberingAfterBreak="0">
    <w:nsid w:val="1CC74061"/>
    <w:multiLevelType w:val="hybridMultilevel"/>
    <w:tmpl w:val="0B368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4CA6DC6"/>
    <w:multiLevelType w:val="hybridMultilevel"/>
    <w:tmpl w:val="3F3EBD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D086693"/>
    <w:multiLevelType w:val="hybridMultilevel"/>
    <w:tmpl w:val="C978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5315085">
    <w:abstractNumId w:val="0"/>
  </w:num>
  <w:num w:numId="2" w16cid:durableId="234819573">
    <w:abstractNumId w:val="1"/>
  </w:num>
  <w:num w:numId="3" w16cid:durableId="1159269821">
    <w:abstractNumId w:val="2"/>
  </w:num>
  <w:num w:numId="4" w16cid:durableId="1340083218">
    <w:abstractNumId w:val="3"/>
  </w:num>
  <w:num w:numId="5" w16cid:durableId="61028353">
    <w:abstractNumId w:val="4"/>
  </w:num>
  <w:num w:numId="6" w16cid:durableId="330260823">
    <w:abstractNumId w:val="5"/>
  </w:num>
  <w:num w:numId="7" w16cid:durableId="2065986349">
    <w:abstractNumId w:val="6"/>
  </w:num>
  <w:num w:numId="8" w16cid:durableId="250772738">
    <w:abstractNumId w:val="7"/>
  </w:num>
  <w:num w:numId="9" w16cid:durableId="2107116430">
    <w:abstractNumId w:val="8"/>
  </w:num>
  <w:num w:numId="10" w16cid:durableId="1752776519">
    <w:abstractNumId w:val="9"/>
  </w:num>
  <w:num w:numId="11" w16cid:durableId="1557355639">
    <w:abstractNumId w:val="10"/>
  </w:num>
  <w:num w:numId="12" w16cid:durableId="969239477">
    <w:abstractNumId w:val="11"/>
  </w:num>
  <w:num w:numId="13" w16cid:durableId="1653024931">
    <w:abstractNumId w:val="12"/>
  </w:num>
  <w:num w:numId="14" w16cid:durableId="436406607">
    <w:abstractNumId w:val="14"/>
  </w:num>
  <w:num w:numId="15" w16cid:durableId="2007244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D220E"/>
    <w:rsid w:val="00066820"/>
    <w:rsid w:val="00153B8D"/>
    <w:rsid w:val="001E5AAD"/>
    <w:rsid w:val="00226680"/>
    <w:rsid w:val="00431F8B"/>
    <w:rsid w:val="00555BA7"/>
    <w:rsid w:val="00582726"/>
    <w:rsid w:val="005B1AE5"/>
    <w:rsid w:val="00657D43"/>
    <w:rsid w:val="009C04F2"/>
    <w:rsid w:val="00B51149"/>
    <w:rsid w:val="00B538D4"/>
    <w:rsid w:val="00BD220E"/>
    <w:rsid w:val="00DC060E"/>
    <w:rsid w:val="00ED4F71"/>
    <w:rsid w:val="00EE7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5D3D"/>
  <w15:docId w15:val="{DB5E91A4-E998-4FDA-971D-71BA2614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character" w:customStyle="1" w:styleId="documentleftcell">
    <w:name w:val="documentleftcell"/>
    <w:basedOn w:val="DefaultParagraphFont"/>
    <w:rPr>
      <w:shd w:val="clear" w:color="auto" w:fill="102A73"/>
    </w:rPr>
  </w:style>
  <w:style w:type="paragraph" w:customStyle="1" w:styleId="divdocumentleft-box">
    <w:name w:val="div_document_left-box"/>
    <w:basedOn w:val="Normal"/>
    <w:pPr>
      <w:pBdr>
        <w:left w:val="none" w:sz="0" w:space="31" w:color="auto"/>
        <w:right w:val="none" w:sz="0" w:space="20" w:color="auto"/>
      </w:pBdr>
      <w:shd w:val="clear" w:color="auto" w:fill="102A73"/>
    </w:pPr>
    <w:rPr>
      <w:color w:val="FFFFFF"/>
      <w:shd w:val="clear" w:color="auto" w:fill="102A73"/>
    </w:rPr>
  </w:style>
  <w:style w:type="character" w:customStyle="1" w:styleId="divdocumentdivsectiondivparagraphfirstparagraphparagraphpict">
    <w:name w:val="div_document_div_section_div_paragraph_firstparagraph_paragraphpict"/>
    <w:basedOn w:val="DefaultParagraphFont"/>
  </w:style>
  <w:style w:type="paragraph" w:customStyle="1" w:styleId="documentprflPic">
    <w:name w:val="document_prflPic"/>
    <w:basedOn w:val="Normal"/>
    <w:pPr>
      <w:jc w:val="center"/>
      <w:textAlignment w:val="center"/>
    </w:pPr>
  </w:style>
  <w:style w:type="paragraph" w:customStyle="1" w:styleId="documentprflPicfield">
    <w:name w:val="document_prflPic_field"/>
    <w:basedOn w:val="Normal"/>
    <w:pPr>
      <w:jc w:val="center"/>
      <w:textAlignment w:val="center"/>
    </w:pPr>
  </w:style>
  <w:style w:type="paragraph" w:customStyle="1" w:styleId="documentclear">
    <w:name w:val="document_clear"/>
    <w:basedOn w:val="Normal"/>
  </w:style>
  <w:style w:type="table" w:customStyle="1" w:styleId="divdocumentleft-boxsectionidSECTIONPICT">
    <w:name w:val="div_document_left-box_section_id^=SECTION_PICT"/>
    <w:basedOn w:val="TableNormal"/>
    <w:tblPr/>
  </w:style>
  <w:style w:type="paragraph" w:customStyle="1" w:styleId="documentSECTIONCNTC">
    <w:name w:val="document_SECTION_CNTC"/>
    <w:basedOn w:val="Normal"/>
  </w:style>
  <w:style w:type="paragraph" w:customStyle="1" w:styleId="picturepadding">
    <w:name w:val="picturepadding"/>
    <w:basedOn w:val="Normal"/>
    <w:pPr>
      <w:spacing w:line="600" w:lineRule="atLeast"/>
    </w:pPr>
    <w:rPr>
      <w:sz w:val="60"/>
      <w:szCs w:val="60"/>
    </w:rPr>
  </w:style>
  <w:style w:type="paragraph" w:customStyle="1" w:styleId="documentleft-boxheading">
    <w:name w:val="document_left-box_heading"/>
    <w:basedOn w:val="Normal"/>
  </w:style>
  <w:style w:type="paragraph" w:customStyle="1" w:styleId="documentleft-boxsectiontitle">
    <w:name w:val="document_left-box_sectiontitle"/>
    <w:basedOn w:val="Normal"/>
    <w:pPr>
      <w:pBdr>
        <w:top w:val="single" w:sz="8" w:space="0" w:color="FFFFFF"/>
      </w:pBdr>
    </w:pPr>
  </w:style>
  <w:style w:type="paragraph" w:customStyle="1" w:styleId="titlepadding">
    <w:name w:val="titlepadding"/>
    <w:basedOn w:val="Normal"/>
    <w:pPr>
      <w:spacing w:line="100" w:lineRule="atLeast"/>
    </w:pPr>
    <w:rPr>
      <w:sz w:val="10"/>
      <w:szCs w:val="10"/>
    </w:rPr>
  </w:style>
  <w:style w:type="character" w:customStyle="1" w:styleId="titlepaddingCharacter">
    <w:name w:val="titlepadding Character"/>
    <w:basedOn w:val="DefaultParagraphFont"/>
    <w:rPr>
      <w:sz w:val="10"/>
      <w:szCs w:val="10"/>
    </w:rPr>
  </w:style>
  <w:style w:type="paragraph" w:customStyle="1" w:styleId="documentsectionparagraph">
    <w:name w:val="document_section_paragraph"/>
    <w:basedOn w:val="Normal"/>
    <w:pPr>
      <w:pBdr>
        <w:top w:val="none" w:sz="0" w:space="10" w:color="auto"/>
      </w:pBdr>
    </w:pPr>
  </w:style>
  <w:style w:type="character" w:customStyle="1" w:styleId="documentcell-small">
    <w:name w:val="document_cell-small"/>
    <w:basedOn w:val="DefaultParagraphFont"/>
  </w:style>
  <w:style w:type="character" w:customStyle="1" w:styleId="documentcell-large">
    <w:name w:val="document_cell-large"/>
    <w:basedOn w:val="DefaultParagraphFont"/>
  </w:style>
  <w:style w:type="paragraph" w:customStyle="1" w:styleId="documentzipsuffix">
    <w:name w:val="document_zipsuffix"/>
    <w:basedOn w:val="Normal"/>
  </w:style>
  <w:style w:type="character" w:customStyle="1" w:styleId="span">
    <w:name w:val="span"/>
    <w:basedOn w:val="DefaultParagraphFont"/>
    <w:rPr>
      <w:bdr w:val="none" w:sz="0" w:space="0" w:color="auto"/>
      <w:vertAlign w:val="baseline"/>
    </w:rPr>
  </w:style>
  <w:style w:type="paragraph" w:customStyle="1" w:styleId="div">
    <w:name w:val="div"/>
    <w:basedOn w:val="Normal"/>
  </w:style>
  <w:style w:type="table" w:customStyle="1" w:styleId="table">
    <w:name w:val="table"/>
    <w:basedOn w:val="TableNormal"/>
    <w:tblPr/>
  </w:style>
  <w:style w:type="paragraph" w:customStyle="1" w:styleId="documentSECTIONCNTCsectionnotadditionallnkscspdivnth-child1">
    <w:name w:val="document_SECTION_CNTC + section_not(.additional_lnk)_scspdiv_nth-child(1)"/>
    <w:basedOn w:val="Normal"/>
    <w:pPr>
      <w:spacing w:line="500" w:lineRule="atLeast"/>
    </w:pPr>
  </w:style>
  <w:style w:type="paragraph" w:customStyle="1" w:styleId="hiltParaWrapper">
    <w:name w:val="hiltParaWrapper"/>
    <w:basedOn w:val="Normal"/>
  </w:style>
  <w:style w:type="paragraph" w:customStyle="1" w:styleId="documentparentContainerleft-boxsinglecolumn">
    <w:name w:val="document_parentContainer_left-box_singlecolumn"/>
    <w:basedOn w:val="Normal"/>
  </w:style>
  <w:style w:type="paragraph" w:customStyle="1" w:styleId="documentleft-boxskill">
    <w:name w:val="document_left-box_skill"/>
    <w:basedOn w:val="Normal"/>
  </w:style>
  <w:style w:type="character" w:customStyle="1" w:styleId="documentleft-boxskillpaddedline">
    <w:name w:val="document_left-box_skill_paddedline"/>
    <w:basedOn w:val="DefaultParagraphFont"/>
  </w:style>
  <w:style w:type="paragraph" w:customStyle="1" w:styleId="divdocumentulli">
    <w:name w:val="div_document_ul_li"/>
    <w:basedOn w:val="Normal"/>
    <w:pPr>
      <w:pBdr>
        <w:left w:val="none" w:sz="0" w:space="2" w:color="auto"/>
      </w:pBdr>
    </w:pPr>
  </w:style>
  <w:style w:type="character" w:customStyle="1" w:styleId="documentleft-boxskillmiddlecell">
    <w:name w:val="document_left-box_skill_middlecell"/>
    <w:basedOn w:val="DefaultParagraphFont"/>
    <w:rPr>
      <w:vanish/>
    </w:r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paragraph" w:customStyle="1" w:styleId="documentsectionscspdiv">
    <w:name w:val="document_section_scspdiv"/>
    <w:basedOn w:val="Normal"/>
    <w:pPr>
      <w:spacing w:line="500" w:lineRule="atLeast"/>
    </w:pPr>
    <w:rPr>
      <w:sz w:val="20"/>
      <w:szCs w:val="20"/>
    </w:rPr>
  </w:style>
  <w:style w:type="paragraph" w:customStyle="1" w:styleId="documentleft-boxsectionnth-last-of-type1">
    <w:name w:val="document_left-box_section_nth-last-of-type(1)"/>
    <w:basedOn w:val="Normal"/>
  </w:style>
  <w:style w:type="paragraph" w:customStyle="1" w:styleId="documentsectionscspdivnth-child1">
    <w:name w:val="document_section_scspdiv_nth-child(1)"/>
    <w:basedOn w:val="Normal"/>
    <w:rPr>
      <w:vanish/>
    </w:rPr>
  </w:style>
  <w:style w:type="paragraph" w:customStyle="1" w:styleId="documentleft-boxlangSecparagraph">
    <w:name w:val="document_left-box_langSec_paragraph"/>
    <w:basedOn w:val="Normal"/>
    <w:pPr>
      <w:pBdr>
        <w:top w:val="none" w:sz="0" w:space="5" w:color="auto"/>
      </w:pBdr>
    </w:pPr>
  </w:style>
  <w:style w:type="paragraph" w:customStyle="1" w:styleId="documentlangSecparagraphfield">
    <w:name w:val="document_langSec_paragraph_field"/>
    <w:basedOn w:val="Normal"/>
  </w:style>
  <w:style w:type="character" w:customStyle="1" w:styleId="documentlangSecfieldany">
    <w:name w:val="document_langSec_field_any"/>
    <w:basedOn w:val="DefaultParagraphFont"/>
  </w:style>
  <w:style w:type="character" w:customStyle="1" w:styleId="documenthide-colonlang-colon">
    <w:name w:val="document_hide-colon_lang-colon"/>
    <w:basedOn w:val="DefaultParagraphFont"/>
    <w:rPr>
      <w:vanish/>
    </w:rPr>
  </w:style>
  <w:style w:type="paragraph" w:customStyle="1" w:styleId="fieldratingBar">
    <w:name w:val="field + ratingBar"/>
    <w:basedOn w:val="Normal"/>
  </w:style>
  <w:style w:type="character" w:customStyle="1" w:styleId="fieldratingBarCharacter">
    <w:name w:val="field + ratingBar Character"/>
    <w:basedOn w:val="DefaultParagraphFont"/>
  </w:style>
  <w:style w:type="character" w:customStyle="1" w:styleId="divdocumentleft-boxCharacter">
    <w:name w:val="div_document_left-box Character"/>
    <w:basedOn w:val="DefaultParagraphFont"/>
    <w:rPr>
      <w:color w:val="FFFFFF"/>
      <w:shd w:val="clear" w:color="auto" w:fill="102A73"/>
    </w:rPr>
  </w:style>
  <w:style w:type="character" w:customStyle="1" w:styleId="documentrightcell">
    <w:name w:val="documentrightcell"/>
    <w:basedOn w:val="DefaultParagraphFont"/>
  </w:style>
  <w:style w:type="character" w:customStyle="1" w:styleId="divdocumentright-box">
    <w:name w:val="div_document_right-box"/>
    <w:basedOn w:val="DefaultParagraphFont"/>
  </w:style>
  <w:style w:type="paragraph" w:customStyle="1" w:styleId="documentright-boxsectionnth-child1">
    <w:name w:val="document_right-box_section_nth-child(1)"/>
    <w:basedOn w:val="Normal"/>
  </w:style>
  <w:style w:type="paragraph" w:customStyle="1" w:styleId="documentname">
    <w:name w:val="document_name"/>
    <w:basedOn w:val="Normal"/>
    <w:pPr>
      <w:pBdr>
        <w:bottom w:val="none" w:sz="0" w:space="10" w:color="auto"/>
      </w:pBdr>
      <w:spacing w:line="700" w:lineRule="atLeast"/>
    </w:pPr>
    <w:rPr>
      <w:b/>
      <w:bCs/>
      <w:color w:val="102A73"/>
      <w:spacing w:val="10"/>
      <w:sz w:val="72"/>
      <w:szCs w:val="72"/>
    </w:rPr>
  </w:style>
  <w:style w:type="paragraph" w:customStyle="1" w:styleId="borderbottom">
    <w:name w:val="borderbottom"/>
    <w:basedOn w:val="Normal"/>
    <w:pPr>
      <w:pBdr>
        <w:bottom w:val="single" w:sz="40" w:space="0" w:color="000000"/>
      </w:pBdr>
      <w:spacing w:line="100" w:lineRule="atLeast"/>
    </w:pPr>
    <w:rPr>
      <w:sz w:val="10"/>
      <w:szCs w:val="10"/>
    </w:rPr>
  </w:style>
  <w:style w:type="paragraph" w:customStyle="1" w:styleId="documentright-boxheading">
    <w:name w:val="document_right-box_heading"/>
    <w:basedOn w:val="Normal"/>
    <w:pPr>
      <w:spacing w:line="300" w:lineRule="atLeast"/>
    </w:pPr>
  </w:style>
  <w:style w:type="paragraph" w:customStyle="1" w:styleId="documentright-boxsectionnth-child1sectionsectiontitle">
    <w:name w:val="document_right-box &gt; section_nth-child(1) + section_sectiontitle"/>
    <w:basedOn w:val="Normal"/>
  </w:style>
  <w:style w:type="paragraph" w:customStyle="1" w:styleId="documentright-boxsinglecolumn">
    <w:name w:val="document_right-box_singlecolumn"/>
    <w:basedOn w:val="Normal"/>
  </w:style>
  <w:style w:type="paragraph" w:customStyle="1" w:styleId="p">
    <w:name w:val="p"/>
    <w:basedOn w:val="Normal"/>
  </w:style>
  <w:style w:type="paragraph" w:customStyle="1" w:styleId="documentright-boxsectiontitle">
    <w:name w:val="document_right-box_sectiontitle"/>
    <w:basedOn w:val="Normal"/>
    <w:pPr>
      <w:pBdr>
        <w:top w:val="single" w:sz="8" w:space="0" w:color="000000"/>
      </w:pBdr>
    </w:pPr>
    <w:rPr>
      <w:color w:val="000000"/>
    </w:rPr>
  </w:style>
  <w:style w:type="paragraph" w:customStyle="1" w:styleId="documentright-boxpaddedline">
    <w:name w:val="document_right-box_paddedline"/>
    <w:basedOn w:val="Normal"/>
    <w:rPr>
      <w:color w:val="000000"/>
    </w:rPr>
  </w:style>
  <w:style w:type="character" w:customStyle="1" w:styleId="documenttxtBoldCharacter">
    <w:name w:val="document_txtBold Character"/>
    <w:basedOn w:val="DefaultParagraphFont"/>
    <w:rPr>
      <w:b/>
      <w:bCs/>
    </w:rPr>
  </w:style>
  <w:style w:type="character" w:customStyle="1" w:styleId="documentjobdates">
    <w:name w:val="document_jobdates"/>
    <w:basedOn w:val="DefaultParagraphFont"/>
    <w:rPr>
      <w:sz w:val="20"/>
      <w:szCs w:val="20"/>
    </w:rPr>
  </w:style>
  <w:style w:type="paragraph" w:customStyle="1" w:styleId="documenteducationparagraphspacing">
    <w:name w:val="document_education_paragraphspacing"/>
    <w:basedOn w:val="Normal"/>
    <w:rPr>
      <w:sz w:val="20"/>
      <w:szCs w:val="20"/>
    </w:rPr>
  </w:style>
  <w:style w:type="character" w:customStyle="1" w:styleId="documenteducationparagraphspacingCharacter">
    <w:name w:val="document_education_paragraphspacing Character"/>
    <w:basedOn w:val="DefaultParagraphFont"/>
    <w:rPr>
      <w:sz w:val="20"/>
      <w:szCs w:val="20"/>
    </w:rPr>
  </w:style>
  <w:style w:type="table" w:customStyle="1" w:styleId="divdocumentright-table">
    <w:name w:val="div_document_right-table"/>
    <w:basedOn w:val="TableNormal"/>
    <w:tblPr/>
  </w:style>
  <w:style w:type="table" w:customStyle="1" w:styleId="documentparentContainer">
    <w:name w:val="document_parentContainer"/>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Pranay Sinha</dc:title>
  <cp:lastModifiedBy>Pranay Sinha</cp:lastModifiedBy>
  <cp:revision>16</cp:revision>
  <dcterms:created xsi:type="dcterms:W3CDTF">2023-07-14T10:50:00Z</dcterms:created>
  <dcterms:modified xsi:type="dcterms:W3CDTF">2024-04-17T13:18:00Z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feaf714e-e0fa-48c6-a1a9-5115bcab6cc3</vt:lpwstr>
  </property>
  <property fmtid="{D5CDD505-2E9C-101B-9397-08002B2CF9AE}" pid="3" name="x1ye=0">
    <vt:lpwstr>DIAAAB+LCAAAAAAABAAUmcWio1AQBT+IBW5L3N3Z4e4Q5OvnzT4khNt9TlWCCbwgcAQKERQB8ZSACQTK4rSIITSLwCL8E36Gz4lz/TuSdL6rt4vayk+l4jz4UrPJj7FeF0G7jScfuI+ltps//wnJNMXy4s1z7/J8xNXq7gchE0y0r+oMxEt7hCQGIuKc4XKUYnN6vkmsisWYLuc+TrAJswuz+g6DZX9vpqsrJIqPqT1MEhY1tfjd/uk/IFvL82j</vt:lpwstr>
  </property>
  <property fmtid="{D5CDD505-2E9C-101B-9397-08002B2CF9AE}" pid="4" name="x1ye=1">
    <vt:lpwstr>TRf1wFGv1moKzNOeYOtOOgqfjiZjSwNudCbTRsMadTdyTCbUBY4cySE4m1yR/wBmWDa2Jv2cP6oOUgX3gaJbtjRLUnJBWCEArc3adzwyzgEif/CNj6r8rpdKZT8vMAbSXGXF5W3X/VLcychGAr/imudDButxlZcDWIjYOlF2vr5JWrlsgQ8+ARSQd/LyBixDifpDOdo3/YW9utdYxT97q55yueEP3SWtS3cHVQ9P1or5j+ZYovmXboD5uYtnpgq</vt:lpwstr>
  </property>
  <property fmtid="{D5CDD505-2E9C-101B-9397-08002B2CF9AE}" pid="5" name="x1ye=10">
    <vt:lpwstr>wuSZXeMHrj8qSb5bEfO+Z7zW+KPynZGLnFyaRZNQggOMY78UVS+x2pM5c2t08ilsPkjMBefrPCOg06L7ralJcxgJR2TnOqvGPrduBI4X2hx77gbHVWLQOb+oH/7dILdEv8MlNwZ3kVkYnihlxcM31JXDv1U4feBeZsiNG9U8jMtbzClGUdjsb7SL0iI1fE4pnDzYbwJYC6ycD7VfXZ/oOEk5RXYNrTHI8YLI/vF4L+vjHdlO6MwYc2vwKl2yfbb</vt:lpwstr>
  </property>
  <property fmtid="{D5CDD505-2E9C-101B-9397-08002B2CF9AE}" pid="6" name="x1ye=100">
    <vt:lpwstr>WhANkMVVSJMGsywsG0BftgSVOpuJbV2O1Va1CN/RGCIUirVu0dMmnw/w+4MgEwradJ2kXrIq5i1ctQy/C/fcOgg8EqpV4BkhYzgUQXr14nwdblQRiSZ1JWsjWAD8EN0h3IZHLJkn0WOmA7A5o3LlexXZxaNGSilafvpk9i9w3xKQ75+ZOlC+6K499cDPnHipLn5x4ozc51J99mba5XMUOvXjdlg3vjnoXwbZr9XpmqmtFQFCc5pWGCx63BY2SSA</vt:lpwstr>
  </property>
  <property fmtid="{D5CDD505-2E9C-101B-9397-08002B2CF9AE}" pid="7" name="x1ye=101">
    <vt:lpwstr>xDKYoz2AdgRFj3FNI7aGjkTYxI4nRY6zCyADc5Wjq2oNh2j+NkQAd1Gip+yAvk6MFlgEHKMtX1AlGeWQTvOttbm1owX+5V3F/6oifwqQE4H0KnvWO+5w+ImX6V5s6N1ewLhB0SmPsiFXRntsPNqnhGueNXhgwOU4m/iX6dvcm6edgKwaWR5MUxMF3KaHuhUaQEN53t+O+0cXb9Ftd0ONSkpoFpUEqx5yKt9mjsBZCY51/5Ztr2fr5YJBE8D6iSf</vt:lpwstr>
  </property>
  <property fmtid="{D5CDD505-2E9C-101B-9397-08002B2CF9AE}" pid="8" name="x1ye=102">
    <vt:lpwstr>QLNb/h7b6L98eU3SNHqt/dvzSjo6iE2Ev9iQLaB8Fgh13UenK5cxM0M1BT+2yVdqMcSDIoH0Kvu+M76C9hVZvAzBMLVkzIQs+EdJz5WyNbOH05+j65s0zrxxeZhtQXjR2JZygsA8TY/E1SJyv8DnsuT+WHbrE2nAUIX9To0Li/yc8WyBz6flurVckHK95aEwZ362lRLl0glLJ1FceCa81YYp9gPmJYLu1vZoHWr8zeTXxXh9yGcdjr7gcGmvz54</vt:lpwstr>
  </property>
  <property fmtid="{D5CDD505-2E9C-101B-9397-08002B2CF9AE}" pid="9" name="x1ye=103">
    <vt:lpwstr>K1JSDLeB3roWEY2LmvH/7A9hovPd6MfIUldnLAibG1QFPHgqGoD6YAM3AzRxT4b/Qa2WzkGypZZfUXofNQM/k7ILFB8MYl84p4OmXO7vRTZHW/uvvlQx9zQjdLzv5caq2DOpeVnEGgTqn4HhjTCeXgbjBadFkB16l3s+xI5eMUwisfl+G8/AzIpMu+qn4H8OzID6ZOTwQIpUrjsKpgXgPr5IOQZdmhRsMYtzyieEiC0W2ab1+LHyPzhffnBFLG/</vt:lpwstr>
  </property>
  <property fmtid="{D5CDD505-2E9C-101B-9397-08002B2CF9AE}" pid="10" name="x1ye=104">
    <vt:lpwstr>duDzRDjGkF1gQdJYr5QFkf1WcSkuVS3tMpM4YQArPoOgb4RPsmFyXeuBbJJWSU1Mr8xsfZugp78Wj0IsL911V4s78CNsPduAChVwaAyslE6aF2FncpZLdgRGvdgEmyULAf0wZHO/sgRYa+yKc8qL7R1xosowjz6DNx+x1/2q91rn165GCAeyBN4aVypjs4UFjgJ56DXloM0p7XdsYHm/UF2MskgXzuIyLfRXGFovm8HGUJwjd6ODIrF91zBdX0p</vt:lpwstr>
  </property>
  <property fmtid="{D5CDD505-2E9C-101B-9397-08002B2CF9AE}" pid="11" name="x1ye=105">
    <vt:lpwstr>MR2Ru4HCwI39P1xlKnyVOfsWW7SdIQwfSTscbqkO9R43HqoiMeC2lCPeopKXpm/MIGp8TJ8J6STJjvvrCpBVLz3qgPBtYQtVRwdWKkF5/yB+N/6XM7frN+itkk6jnE8/9uq/gM3i+o0KpwBc5SILmWqlb/BTSPmcUY+Ybhp3i8C9RQwLMsMtJDj2b0beo8Aha3qrLbocw84PVoERNOyRiS6cdouI6GK8vz2BCOjUeYL+yQCK0RohyRMrB5jFMnc</vt:lpwstr>
  </property>
  <property fmtid="{D5CDD505-2E9C-101B-9397-08002B2CF9AE}" pid="12" name="x1ye=106">
    <vt:lpwstr>gLdTeohUMnY/NQG9rh91dfVsui0x2NVMzK7SHmdlQ+EdEMet0nbK4fPn6wRKutrMkY9lnEcCJpNdXDlGImxPq9FtVOQAk/3E9Vc43BT9+vPP/gaPMhl4ja54h+7jWteg8GLC/j324BRXLEa0HaExJ7RAjuSMse8+T6iT1FBYZWBloYh3WsxWNyKpffejgD7tanu0f9xljTTj8ALMhifE3SbnyRpcQ2IURRA2JfA5XK9+19O+mkbAENmQGAJ26ZT</vt:lpwstr>
  </property>
  <property fmtid="{D5CDD505-2E9C-101B-9397-08002B2CF9AE}" pid="13" name="x1ye=107">
    <vt:lpwstr>Jqfm0GDIaQNawyVoBcWwKpzGtAutv3yPtmxCX1Cxde8pjmlXO/q4aCYbU2Ipw2G70lXOTwGQbYMUMiyl3v6KdLSH15+E+NGVp78kRF5j7DGk2qfN3XcackSzi4UqEweMqlBKZae0Ozt+vn7pCd1U3QAB/0oR/n4gfd4Jnl6H+8VeH4NO/YLF/hBeJKEIxnoQQrKZp9VMh0irz7fh5XWIgolBqYLc347mN3tFL85DthW2Is4S3Jq5mPUSqXKn2JU</vt:lpwstr>
  </property>
  <property fmtid="{D5CDD505-2E9C-101B-9397-08002B2CF9AE}" pid="14" name="x1ye=108">
    <vt:lpwstr>N96164VCbEu8tM6lPOt0yVJUL9Sgzi89ff1oTxPI8E5SWfYkiSxnHZm+R+hBi5jZhn7m/hQfK5KqJHzKpqL0NbXLS2YbC6sw+Rj2uYxYQIN8AAo92Ba+UcPBaQjPH8cWtcp3egvkJkiz6g/Lysxq9oNEwoMyxTYuDRu94eZ27RZH3imnjecECq4hKaFEZiB391S0Nmc3n0e1ZhdnvccoVwLoJwuzbf741TciwBp/4ROUxTdPdiWbwT1egU43AeI</vt:lpwstr>
  </property>
  <property fmtid="{D5CDD505-2E9C-101B-9397-08002B2CF9AE}" pid="15" name="x1ye=109">
    <vt:lpwstr>qXEHlLWNIy2Prba/tMIqZ+rTfgfRa3pPkUClsE86MOhUWUjhdAAz7ksxYJCxFFj89n8H13QS5lM3B/fJ64bvDyEAuX7LalVsBaxejQS1lvogLyIWGNgJWQbZfzM1Cnff7rSzFdFigDcehrLN95NHqtk3z1isxDU3oN6YSTIj8rBCxq76rh2T67sdZN7gSLZ4UQI23m7yjKZO1yuhQEzosKSGgVAy3WqymWc4hfCx+WtRS4iee9ryX68stBNgd+8</vt:lpwstr>
  </property>
  <property fmtid="{D5CDD505-2E9C-101B-9397-08002B2CF9AE}" pid="16" name="x1ye=11">
    <vt:lpwstr>OWMtuMfsSiszRJUu4+HCCBu3uUePoQTx3noidDxQK4Ro75YMz+/9ywCKUT6TYorG6lmPxmHIkfNuCXIXJhOFI5KFCSZM31YxtRATZz+FsZzvzN9gdmbkeNn/vKQyu/aJ0CuUqmvaIjJwYvsB6kw/n1mNOrEAZ6MtpaKJR+/zKuLP2x4/Zj5deRK1T1U/R2DVMGBYVV+CWMwybmhYf740P8qN+6R/BPi5uw0usHGvLPPCo/dxIA5R/DYROq8ZFLQ</vt:lpwstr>
  </property>
  <property fmtid="{D5CDD505-2E9C-101B-9397-08002B2CF9AE}" pid="17" name="x1ye=110">
    <vt:lpwstr>6ObhgVi4u0fFwlcIrsyk36qPtLPZc379EwhKhj5Zh1bTyTnH7p6khU3Qup7bhvfUjL7PynQ9bRrc292Gn4Z83evq4R3z6Mp1szgm/6JD+fADsay2/SXrrCH9a8ec3kzhdXOcNXFfto3g1rH++TANfruz8UgbWPFp6ovVc2TabKPM9OfGIwTkhd9CVE3Thvux6hKOtpLdVgoSis+pg9azPoSKARkvcS0mUZRjjv+9IUxtRdRwwDQi2K0cnSFybD4</vt:lpwstr>
  </property>
  <property fmtid="{D5CDD505-2E9C-101B-9397-08002B2CF9AE}" pid="18" name="x1ye=111">
    <vt:lpwstr>JZfKkVkcO+S/XnwMe+H0IQSyHuPjdwQ5CJBPAEQEfurmDZ/8/qLvptTIhfxGe1MW2PBM4+yrxqjiT5iHoF5BNiUd2Ddq9loToc5HNAtCzPbnT8fd1ZCH1aVds+ZckKDLUHHvVW/gKgJ4eAjkwPH6wDpvThpWxSeFQVZIu37s+hrafdbAhiu2Ew7UXpLjLE/6U887oPzcTulIq+fRownL/VO1KSAlQjhplT2En+mNq0JonM3t5kWB20iN3bgkhq4</vt:lpwstr>
  </property>
  <property fmtid="{D5CDD505-2E9C-101B-9397-08002B2CF9AE}" pid="19" name="x1ye=112">
    <vt:lpwstr>DYQMlktSbom4gxL5w3dzy8XriSB/BH+qOpVjstxz6bwXtirwP8NoLQa9ogRnkQlOU2MvhTy2cxtX6Cw0te9FMDy5BvdDMffPRAOmeeUDVNdbDcoK5+zJ0zrTvukcGrUM40OmzAh0NjyumGd7K+DXjfBwyaJKh47O/FUV2M+Cx3/JDXnHT/PVw4EyYXGCHbd9Ztu72fWByaaUj/odj9NE9K8sH43ogSr9uMf6DJQBTe13uPBPMfFnkEfQ2n8Uc6o</vt:lpwstr>
  </property>
  <property fmtid="{D5CDD505-2E9C-101B-9397-08002B2CF9AE}" pid="20" name="x1ye=113">
    <vt:lpwstr>rASDK9JKOMTzL088TqtbuW+gy9MXNj2eBNAFDdD1N7TK3MLntOMyUrunAv+vyWJaM5qqh+eJbDVsMdF/yO8OqaHfXfHM570mJJ/8+igwndDb9bJ6DlU51GsSzUYj6fOxj6h3OgFzXTObKpziUKKQaisGnaFZ8gg+g9Zlz9ao3GSeN2GKRSRR+h7er4/RfqoJt/Wz2my/QLCKV6BJgAyrThR3yOC0eWZ4IMWtGqvX4xzlmrYRX4jm/iOajjgxEDr</vt:lpwstr>
  </property>
  <property fmtid="{D5CDD505-2E9C-101B-9397-08002B2CF9AE}" pid="21" name="x1ye=114">
    <vt:lpwstr>O5GAvWSgybnlqoNSr8xhSkRglvMMclPl4KoFqUTV2nGtBvZuIPrqbB71LN9NdFZTvnDWvmkFKXc9ezUrdG4DDHn1X4Tfe1ZHPaplbk0XvyGCNrRUjyd+cilxa9TTf+enqXV/fpvWi/uQDCIAY3pChi4YEYplLtcJDWBnpfoJ23S2MtivrSTMcljNykRGjCYG32kmCNLBlJHOFM+6iMDL9H6e3Wbz/RlqPQaAKyFga+ykORn3xmDZ8wy2ync5Bnj</vt:lpwstr>
  </property>
  <property fmtid="{D5CDD505-2E9C-101B-9397-08002B2CF9AE}" pid="22" name="x1ye=115">
    <vt:lpwstr>QcFkGFXi3D65IC4E6yC24/+0CR0ZbJL4KIhI9cK173rpXdqQIgSDctKj686cX2dxT9LE5K3SKXXgNWG31CMCr5m6P8CLKUCcbrCYsjHmFR07VHlANmE+k1LqlU+Tc2VadtRbHwzzsWn7ynD8MoFf1bgktgtK8Pr7gVW+VOd654MRqCkrcESKx3d5RNmWTLAmm9KGgB/jxCjrUujuyrJq8U0jVplBixGssruriEmum2ZaiqTNHj9Q615eEgEx5GG</vt:lpwstr>
  </property>
  <property fmtid="{D5CDD505-2E9C-101B-9397-08002B2CF9AE}" pid="23" name="x1ye=116">
    <vt:lpwstr>LY3M9Lws9p0ywJjvBeO7KEhQiegLAAYVM3nJeM9/Hw6ItvOdbB5gPrzMq1F2yqnz/nkEyHL5H4upfvuxk7GFcwfLeh7IDK3dfWlAkT1Kra3LIECkm1u29Mlo9Z9q/H0mPO5W1oytvjRYLYgCcsM4pJehXQf+iatOxKat3lCYhXDMc4EWtUFnVCtAd8gns6ohybGp3QIwN64ndtlyT90GuCA/TSXnZ2bebW0TIcaykEbFBx6wKxsyZq1KsuqK9Lc</vt:lpwstr>
  </property>
  <property fmtid="{D5CDD505-2E9C-101B-9397-08002B2CF9AE}" pid="24" name="x1ye=117">
    <vt:lpwstr>T6yBjZn9o4rG2B7axcjyQJ5z7G2enroG/MiCkWqoHuSrp8h5G1++87C3XWWphSxHjC5TGfkoqAbDJnojPpsgv7+y7MRvHRxOoi2MZICHremT0i4/7Ei3fu4hBqV64q73UFv4UGts9qqsnNBsfaNjPL42+F7tuUWNbZXF+IuWDzMzYagmL2kPE8AykQCQ8iOCjc+cnsSVF0UppTp8xDWZW1zTBBuDKYt1EFwh6YlK2LftUUnjT9kX5XjJQFPsN/Y</vt:lpwstr>
  </property>
  <property fmtid="{D5CDD505-2E9C-101B-9397-08002B2CF9AE}" pid="25" name="x1ye=118">
    <vt:lpwstr>mqkLH/0l8Wwqb0/kK1eOx73b7x10tDDv+aX401Je4FDr2D8Q3xnYmF9GD1jBPWkw/EF6LbyHDzI5uL9bE0tCIZsA+ZBUGiCtGkiRYCoBPYG5c/Wy794nf+5WRFaS7ZR+H+oc1Aj0NWZoWZ2tLzHF0k3CjPC0+TqVLhtT/+13fw71UW50TzH/z190vKBKecoEhHwha0+6Kn648qo16Sb9/ih8CPCRZrshWFZ7X0mfH70tQJrXHynbZGEZiFYDf09</vt:lpwstr>
  </property>
  <property fmtid="{D5CDD505-2E9C-101B-9397-08002B2CF9AE}" pid="26" name="x1ye=119">
    <vt:lpwstr>MLBQ7Onhxr+dwHn7wHY0ZQ7sXbSy/r9hi3kv6F8H3x6hkxnLQ/9sO9Yn7AqefTwUBb71ZujRrvgIyYT8eEdKg/PNvz7LRn9Vwkkk65o2+gVVa4AKc2+CfPAWmlWXh5Xt+RVY1LgJglfeQJPgrs5oPSC6cfYlYaZGSIYez/pWEzru5dnHRf68WlGqQ5KAIqGLiWk42mALDg9jVIZmnuRSflbh6peAVZ/aybG98bHJz5DdwFuGWJve4ubvvMC16gS</vt:lpwstr>
  </property>
  <property fmtid="{D5CDD505-2E9C-101B-9397-08002B2CF9AE}" pid="27" name="x1ye=12">
    <vt:lpwstr>bylFP7m2nJVWZAccjCFu0cr87YmRO6hO8oWzDsF+2vs7Ie7SarkKuRyUrZAn2bEtf1/iik4NLbBMRK7v91J7sx93mJBfV+ZQPjcoIXO3RWO7zIJDMRM0fwLZIYscJxsLxhvUcmoPjy9N7TtK/grWieAHXUqGBuOg+Ln7HV4AZLTJqDOiRhMcYbWoefd/9GDRSa/YjesyVFp8a+UaGPDTKesNPyx/LSPN5c/BMfH1IevU/Y0OlJwWJR4QLiIi74T</vt:lpwstr>
  </property>
  <property fmtid="{D5CDD505-2E9C-101B-9397-08002B2CF9AE}" pid="28" name="x1ye=120">
    <vt:lpwstr>4Bih8MTDM7vgw5BmvitrDzB5jKKV16PwxOGiaWbb1I6mnUSVDJshNsoDRGyzfgBZSZe5f52iMr9QqViW/pNbgDdo2mrL3eSl5/bwTZiLVsYZ2gXWMt82MjLCjfeyV3qN860KWVF6hs0oowyk2xID3yU5fOsX6YS0PJ5c6tNFeHFpy2/MxZK+BfJmJqeUtJ10C9ieIVd3Ya1kuzgickD+NMjBfbAM7k3JASCeLob1l6gaQuwwEobBBAY/E2eO1lg</vt:lpwstr>
  </property>
  <property fmtid="{D5CDD505-2E9C-101B-9397-08002B2CF9AE}" pid="29" name="x1ye=121">
    <vt:lpwstr>Wm6FfDqLUX0LGl/Cb9Uxl+jp1G95A7zrZ6OxzSGZTxk/bQ89+V8unO2hacT+9PjJLhPpeTZBrSBQa7H8xbPIvu2JoNFpr8lbr0MQV3iObcIsndQOR4NPjBlFc/QKEfD21e5my387m9kL0uS/Mf67lpLdsnny6T/evRjnwMmp959n6Es+HztjGT896C54qLVmffhGiAp62zQWhGqYemKb1D0Co50anP5kCf0U3Jolsw0UNDQsKYr9XVTEs29+SYD</vt:lpwstr>
  </property>
  <property fmtid="{D5CDD505-2E9C-101B-9397-08002B2CF9AE}" pid="30" name="x1ye=122">
    <vt:lpwstr>qHkCf79tOTA3Im4KsmZr8o2eDq2PS8O+xRJn8b9PNkXD3X0Cf5Wk6hnBVBxbq+0c4zLlhpcCilZOv9zU7PepeXOLZhVrh2UmRIlNxUrNW7M7BpGFZV+nCjv4oX83Wlt+9w8VteMXei9cuCAbA//vApBbDGOd2BIVCaxjag8QPBqsP+GoQ4YzCJDvJv7FcuRvKJ+lFJ9eh3cpQoPh0jH6UyUYmmPZ2sFNq+OrlNyd6rNtSSwO7HtwDFBR2q4QJVb</vt:lpwstr>
  </property>
  <property fmtid="{D5CDD505-2E9C-101B-9397-08002B2CF9AE}" pid="31" name="x1ye=123">
    <vt:lpwstr>vVMBxlbBd2Z4eEnyzXn3GpgJTE9jS6LH1dt0+gfDiXPk3BuZ9HeUaHew/MecDDYVOMDpcAwhRzmBxgs7yuNg2ApK6zYZHSznRzvK3XVVSwFXgzbZTvx93M9pjaOqmA1Y+BCobCIB/9qkXMmUviBNXtRJ+/Sk5j4unBMPXE684vH98EPM5gZ8Pvilj4k8n37IPQOmTRpdMC0WnxZ9TOYlzgnWGIkZHYOYYXKUSrZKg8GlyOdWaxlw+PHza23XN12</vt:lpwstr>
  </property>
  <property fmtid="{D5CDD505-2E9C-101B-9397-08002B2CF9AE}" pid="32" name="x1ye=124">
    <vt:lpwstr>jGFKvc5g7ufwekVK+cVkNj/MP9OhN+I8pTTeo8N5gr/DcDXATC8++oEPUjGZ6oA+/Xz5wRmuN203s6AItUMp8pfzjvilj+Q3KfTSNVv26+P12dDJxKBl0w2GUjaNDtwvhZfTW9C/DqCgs2RNmb5tev9c4CrNzZ05n4pBGjq1X1mulEPY4ouUhPgrVt4sgfcbHzYemnIcU0uqOHHdh3H/BYO8zM8zr4lbsXUhxATTbjwYdV+LqJ82u45gTFE991C</vt:lpwstr>
  </property>
  <property fmtid="{D5CDD505-2E9C-101B-9397-08002B2CF9AE}" pid="33" name="x1ye=125">
    <vt:lpwstr>TElBTjT8sbFFkLLafqZiljMo9DpaEbpvat+erxD8lNh40oBPWZoaZfPJwdTfZ0tsSlvRCl8Yj6WTi1zdt4DN0mLlZfY2R0QMBTwc4IrqUTOtH6+/TrvC2BEqKpU5UWtD2sApR4iznusogB5jX1N3TCqWxaNtvk6lVA42dyzEXN2oIM/SvN2kDu18VGKgb5B5X3qFnndSYPr0hIuPp5DqmopoQ/yPufVmUrogCEL8XeRPeXiF+0JFQrD0POWaL8s</vt:lpwstr>
  </property>
  <property fmtid="{D5CDD505-2E9C-101B-9397-08002B2CF9AE}" pid="34" name="x1ye=126">
    <vt:lpwstr>/ot8m/3TYe6jl8KmTKisvM8ZZFSM/MmwjnY2er3XzT7SLdQiXJ8W9aPl0JZ+WpgtTjfzbTHFzb/bDTWdBKg9MJtoLSszAmniRVr6i3+4nWEIhlV0VOT8jE6yTI4E9QcDyHuTuVro4w+U1C0Hk03WiU5we+StlFFcFZ1zDHgAxnkwHKaqQ7Zf34kuH+XmvrhO7YxsW9rDJoDUjgD2Qb7+yb19zAzwrQ3wJO0FBkz61bjdtXiUaJMpcbdIXvFu7eN</vt:lpwstr>
  </property>
  <property fmtid="{D5CDD505-2E9C-101B-9397-08002B2CF9AE}" pid="35" name="x1ye=127">
    <vt:lpwstr>8EvJZPzEH9rnXgVBAjz72p1vnzdEbAvKJ6eVO7XUgRwk0TIPsZiUtLpOMcFKhUEQ1+eLLYL2ige4FflJyXGk2xRSm6ZkVion1IVFchGtx/Z1I20axRMJiyckBPoP8Sa0rDNXkUm7JLGcZjKE9VaZUXQVa+xTsJIXLkiaBbKTDx0cRRSItMM/vikeTWMBr7W1IXwb32K83GUDTFM10U//aqsxe4J+9iIKIzh7JE6aBAvgbltLO4b5rVtWw3+ljAo</vt:lpwstr>
  </property>
  <property fmtid="{D5CDD505-2E9C-101B-9397-08002B2CF9AE}" pid="36" name="x1ye=128">
    <vt:lpwstr>gxQSan6KuabNlIccE9VPwV93s/d9y83P+sqS72w7QDiAJ31qokgfHaRC+R2pN/m13jTh6AVVHAILYUNHiR0+n+bTPbyaAITVGyguojccVcv7To0c8Lub255ZiScPtp2DHXeMiy895jOk13jYS9YaKjqgwCQNgF47XgVOUwNeAYJvtyfb8gGBXOiSvsMGiAzsxhbdesR+M2QsIlMa7UoriHJzxM50VTzzHbg3OtIEYsRCbJyS9bvjwnR02/2MpUq</vt:lpwstr>
  </property>
  <property fmtid="{D5CDD505-2E9C-101B-9397-08002B2CF9AE}" pid="37" name="x1ye=129">
    <vt:lpwstr>bZ4MbH12QAnczwiQrydFdVlhCo3KNjSEiNwQk9qgaUdeCy+mX/WAwVWfQwlYioPJBYmolcqOgIyiYqf0qXBHLI2Mr3N4zc3cX0sU7Fv/ulWYIckjWgp4uOMBr0P7BrxdfkA72ZXHzcTODeY3vPkj2UuB9JFeDQ5hmg3WEE5ytRB786MVnyLJWJaPPWGZu/JWyFqdX1upYtygfT2Trdt6nf/8BrVjnNQyAAAA=</vt:lpwstr>
  </property>
  <property fmtid="{D5CDD505-2E9C-101B-9397-08002B2CF9AE}" pid="38" name="x1ye=13">
    <vt:lpwstr>DrwuzYjYO/7iCU75sqfv5oJ6Tuyf7p9R02mvFNJ+L/Id05HT3jbyG20jxxvUnNly1Zzx8BzuM8cOIK11n71IQWMvf++FIEgNwVGFFmGy8LEzij4HP6HZ3+V1tGlA3e0Q/uQaHCOxFwWnFCf4LjaiNEFzvd8NJjOfV40nkIhUE9okgtPoG73pKA0bUV+cHASIo6cTbgWtlNwxF/AiJdzLB+X72D9eKI834/HwyVs13+A/KAM51q/FK7bHlFktQFg</vt:lpwstr>
  </property>
  <property fmtid="{D5CDD505-2E9C-101B-9397-08002B2CF9AE}" pid="39" name="x1ye=14">
    <vt:lpwstr>wUQXQiKDdSYuXOGSbup0Phio8MT+vqpu3rbf3lq9BWkNdJYvGjAZ/UWORtfdENnz64dyqD2spzQRqwhUIjCB6MpfEPlLRCJssHz0Wdl2mvzKCIp49JXWh5+3Avc1CRFItC724BxwFLWXrsSLs/coLK1eDI5/LeCAoiDps8/9rB5I1IFTGpML32XOkoceI98eo0SUM/vwAu/6BcL2N+awzF1rPt1xXhv3sWgfPvkU5ncUMqTjDSnSEbQFYJD1Yy3</vt:lpwstr>
  </property>
  <property fmtid="{D5CDD505-2E9C-101B-9397-08002B2CF9AE}" pid="40" name="x1ye=15">
    <vt:lpwstr>hkEiklJXWSxn9CGXW5okGFg9TdpYJPdg1l9AH9Vq2g6etPjcdEAB85M8cW1sk9FEOFb6Q+1o6lkzY9RQef5DXgKEk3oXgVG4+JOQFI38QKVRbLVXObj2+BsYWqeeIKPQwSP473x8ZoJwsM52NVP8LxECOeGJfNSAWhvTCgQHuuaQJQPbHKmUIkpQUuIbp+XFZJfeqKAlG359Qxv87YURXC14i4TY1pYG/SS/EeuLrjBgYlOspq81kPYttCHg+ST</vt:lpwstr>
  </property>
  <property fmtid="{D5CDD505-2E9C-101B-9397-08002B2CF9AE}" pid="41" name="x1ye=16">
    <vt:lpwstr>5IMyhRZoB7mOUIZk+a6+xBNE4lQUNh5X5Dded4Ge4xRVSxfrGPCZudVpv55qfZgVSKKYyIavo57luV2s83JIVe+J3oK+QHNLjynz8ZiEn/xvszyzmQY48Tojdod6Pb6CehH6L6syjFEHTFz+rgH6YFbOFPgh9Xr+9WIP5Zqe8fZtAS6NyBrQ7NJkKKttdD8ahvcx041sdAmq+4qjKvafE+5MmX+rmES4eglyiCk8tQ9xmw/5kkExTVmgDpPt8ly</vt:lpwstr>
  </property>
  <property fmtid="{D5CDD505-2E9C-101B-9397-08002B2CF9AE}" pid="42" name="x1ye=17">
    <vt:lpwstr>t9YsZZCLSP7Y4SIvjUl99+IiBA4Kf6eoU5cCqjwb9pF1E/kpFCS7y9yc13L6gvf9HW/H717t4agVD0/OpeF1XjYTz0/OLcDWRjTi5EkpmqZ4KbHYTKBUjcBD2+bV4KQ547dyTLB7huT30kKabaW6PncCLIBrpChAbIhieUVXjONgesIUFhXOyecY26h+2xrVxqYKwhJrTSIQSNXctWx9L4xuOT9ja+JiZ5TBZQs+2iSB+o3PctpyKwAtOUK1Dlw</vt:lpwstr>
  </property>
  <property fmtid="{D5CDD505-2E9C-101B-9397-08002B2CF9AE}" pid="43" name="x1ye=18">
    <vt:lpwstr>XsLGCVn12jA2V/U4phFLv/hW4PzInVztZ9iaQNpX6HxcQ6HiEqWc/7ZKCoTc8mGdljARw+LcK4KZPpSMY6/6CkXOvG3mXe8XNQ4vmFLgc7KfxGCfQtucZSTOu4JGwFh6dcc9MtKXKFLw7FyDjOGBPsh4EYLv6pSlm1FIfHJn273q/jvolhVZ5uij6kEEY3bOyi2107CN1hhgNJ+kwh3uKEZTNia/kxEX4fBA2LwNfCneQsTWSUq2LVNMeycKbs9</vt:lpwstr>
  </property>
  <property fmtid="{D5CDD505-2E9C-101B-9397-08002B2CF9AE}" pid="44" name="x1ye=19">
    <vt:lpwstr>OVzYUdgg4Yo+sinaJBRKoSF3qFuYSrHUrxkeYGgoDStYG+H2Gr0e4IVclTszgVSyqMSg7I1/w7+CYgC01KwryU7/Zsk6p4KsrBzUlg2upeVnch+AENb4H35w2G2f/XjxYBRTwmsQ9uaACnJMZc+KmEUt1+8o7wGN1Fu39w9TDmCOJkmLRSMV0gFonP6YeaAsQiN47/z9j/R4PVCMpjoMVyDpcCIcsqHe5claIkBwREFzGq/6O+vg04HXdNgczOr</vt:lpwstr>
  </property>
  <property fmtid="{D5CDD505-2E9C-101B-9397-08002B2CF9AE}" pid="45" name="x1ye=2">
    <vt:lpwstr>av/WifFybIx3KFnCuZqT41TkVif8NZpUrTwNuemyWiKLRtpfAMZz79h9PTCl6BrVSrpo0+qHdNyE8HsMB97yNwMVR76WNF8it10CsKTNvi7zE5dXvglKEZV8k0tpiOyVyVce4wEyXNe9Q3N1xnYRUU80qHl9qpxgpz+MZimDeN72i3jb0p9ucFTvaz1jEwMLsabgYmkR9Q48T1qvfh1ufKZRgHxCnTPzSXx0sMpK6uriyHTjTC5XQZjMgoio5tq</vt:lpwstr>
  </property>
  <property fmtid="{D5CDD505-2E9C-101B-9397-08002B2CF9AE}" pid="46" name="x1ye=20">
    <vt:lpwstr>0nx84fodiolxPq6QblXrgM+mHSyRBgab9GmdUOsQ3IVVWITv5o5cl//864SgiU8tZW53whLegqlB+0lxTR9q6GSsoTWBBpy5P5gxvD4r0iuQveWn2ywp1eGpQDZrntSg56auFZyI2BQJx64exxvbCj6LuH5XAW/H6iwqzhbtn8y1lkT6/7cOJOKRW5aJ9N0Rcsg1JPVaS5sbOmyVnQ1G4i+c4+iNG5EvL6lpU0ptBxOvJhXODblwoOW4A5sjVuv</vt:lpwstr>
  </property>
  <property fmtid="{D5CDD505-2E9C-101B-9397-08002B2CF9AE}" pid="47" name="x1ye=21">
    <vt:lpwstr>itZiGGwDqn9BRu1qHkZ046fBtbrj1onJ4mrn/RdU17eCzoW24h5zc9Cnm5k/Cn4C34GwKh8tVfyTH0jVESN//aWnYEv0eH7TsbG6g9nQoWPvx2RrYeaSK1wcG1PuVTdjO+wddCUqb3C0lh+oBUCcOj6ptX2WCF9IqPMz8aFpCrg4GYpo8UfYY676TEDpgO4z901TImorT3D/5PaQw7Vk2t20pZ1KpzFK4r5teLAyld19q3k/KuPfsJKOHrQOgvJ</vt:lpwstr>
  </property>
  <property fmtid="{D5CDD505-2E9C-101B-9397-08002B2CF9AE}" pid="48" name="x1ye=22">
    <vt:lpwstr>sJtM1IfJwZIEeUV+a4k5fipoHrroJ3fhWRgf5Sc4dxGQxRs0tvm/d5Lv0hEWINnMEmtOLMqhPrWQiukm0oukl2tbVkeu4u7TryhRDKCT4jMHg1addbRev8BdLB2jpHVWsy91g6iqOt7M6d9ssXNUdmllf/DnvaVieEXb8651g0CI65okz719qou9Z0RqIi78HSEB9QJZdHnlNSSPGAse8TZyEbCBrt2aXGH4oQj/9nP7Z9zmF4irPE/aV1fCmYl</vt:lpwstr>
  </property>
  <property fmtid="{D5CDD505-2E9C-101B-9397-08002B2CF9AE}" pid="49" name="x1ye=23">
    <vt:lpwstr>lzmHMR4NLtEmNDMbCe6+QySsDSqYdV9wf26QQp/mFoe7Lygc0LcEfTzMrUeF38eMwPzOQzmTKXzH+13Z4pNJU/MBniaGr8n+nQd8l4EjLoaKKq8pDRs5dFiE45+SmNYd+4TG6dx2ToNJ6+psC6Fyx9mdQiFAgmeIFL1LsPKORJhC1teuKgeNfsPNkqsBdf4LDSb/vbHkZsHY3osHoel3RU5U3o1UvoNYBfnDhTzt5qgwaPuc4aTtFobUUMb9/eS</vt:lpwstr>
  </property>
  <property fmtid="{D5CDD505-2E9C-101B-9397-08002B2CF9AE}" pid="50" name="x1ye=24">
    <vt:lpwstr>v9wXB2Y8D7eBzRMp0bi8dXa4bVNuVVXJKrUtfrfQR0zU6CASjmvdKemGWZv3UfRpFopYIrylp6/XNYye+iiVLGViOmcJhM1fDwepjsrt+cnp/aW7O2SdNL0e7W0LsfRCFJZtLTyhWZMCTa8btwYVlRWZh9aZcHQqkklajFqYw57wqSD3XonQ7y/eg9xBNuitgebbuQH0VCCphfzNOOTgbgqpp/AK5+BATH4m0hl+dSzz3MHZMEJTVENu96T/oyM</vt:lpwstr>
  </property>
  <property fmtid="{D5CDD505-2E9C-101B-9397-08002B2CF9AE}" pid="51" name="x1ye=25">
    <vt:lpwstr>66DVCTRW+U8PuVSkZaVQ9E2VvTdFz6bmElzPh98c0UCzND27EggP9cGhmXro3fEBSj3nwVmplZDlt0T37LWKVMJKk2ujeaHIbE1IEK2z+WOk14nXhrolmxNCB7Yq1yUJ4CqLiPH9ONL80MGpLvq4YvZFvWAzfAq+9MN+EyFh3/Wdm9I4ZAu+8M7UtWCaUfwVBBhDQ9oeMb8/HUgpPvPv7twdc+R0GWVUtoDPCojEcZ18sVX9Gf7gkYWMWtLoWmp</vt:lpwstr>
  </property>
  <property fmtid="{D5CDD505-2E9C-101B-9397-08002B2CF9AE}" pid="52" name="x1ye=26">
    <vt:lpwstr>NXfzti+mzmimfm93ej52/eo7od4sgN3s7WZEE6ISEV868lzMjqJxIelG/S0vY1XF6OW/79ADvJU5rEm2LFazLr2qLIBuSi3s3kc0emAfciD6XdsUy2y0CMwKZp0Bz/peNBwohVp1r9sXXRREUF/OQn1edXbGynyn8H87dp/MhmzpL34tCR5vr2h/Om7i5AIkf1MnEvjckmKo/xto7oYXO3P3WML9ReZMwIKo1oNX2SIrF7H3Bm9HBAdtA1b2RK/</vt:lpwstr>
  </property>
  <property fmtid="{D5CDD505-2E9C-101B-9397-08002B2CF9AE}" pid="53" name="x1ye=27">
    <vt:lpwstr>cg0NDJJuKk/2Laj1C/CnK4EtAZWecaps5i8QCGuNhtEfLhOjZBkGzWrYivlDedrBpz62THyE1vBgywOwrzbePkinycM4XC2J0wSnb8xZlTDQV+pzDsDJqxOr5efJaTZ3/ri6jLCOz6ESkg7XCmgP6KVqQvpFeAlOkjxBTeuK51sbV+g4QdB88jOUpeZKaW3xQK0jkSHSz5aSVkQjj8Bn5GtWedliDvu2R0um9inPdcq67H2J1sXa8U2Pzbpqfye</vt:lpwstr>
  </property>
  <property fmtid="{D5CDD505-2E9C-101B-9397-08002B2CF9AE}" pid="54" name="x1ye=28">
    <vt:lpwstr>rFuSbmVWkUw5tdbmx5R/WweXuJ4zWtol0u/M8PrVkyyhUFHUcjstpKGD2x36kq1ufE/+Bo9QBdfa7r9aZdCELn5Ymktq0vxEQ0r+iH1rDPBFQjBjeT/BRcx0zGzQVYP5u7w52eI+ImWMtOwRdGMfOnwt6er2YAuzAXRl4lA73WHsGe5ylQTRgsP4AydKS788h8A4sQcNCmufVaqysXhvIzlJSLS7hD60nJL4h6PJuqh1wi13RKKCDQcX6FJ/PeV</vt:lpwstr>
  </property>
  <property fmtid="{D5CDD505-2E9C-101B-9397-08002B2CF9AE}" pid="55" name="x1ye=29">
    <vt:lpwstr>+olR0eMi05u+zazV7T0TG2ox2uz+Nk25rpI70XhICK0cjSpUazyyzS97Ys2TwY22P8DPKn9/01t12xVyuS6uu/lZvFjhpinmeKyD4j8uqv7eTeATaKWBNH2DKp/sBkXNP2EgHDQ1+isZ7a/7uGBgzDW7l7cmKyo0LhlKH0hjlKYMumECieyvh2jE3b+zJBXINXN45jCufLLfinH48WvDumsE3EMAsOEtPdowmrLCpCy2WPIY5cBVWIh8EVyI+O1</vt:lpwstr>
  </property>
  <property fmtid="{D5CDD505-2E9C-101B-9397-08002B2CF9AE}" pid="56" name="x1ye=3">
    <vt:lpwstr>v7enlSBCOHGq2gVamY9wcoQIgEf1K8ppiPqKcipS40BRtkhf5OqurMpMNsV70SCfi10wX5A4rJf7l7lY3jVpbh8RRF6ja1EAI242ncB1Q6I+IO7dOODSFb5TvZZD2KzdpNr79PEzt88VDoD/BbQfLK74JVRAkLgYzoYVBDkoJk0/4ZjhziDDCaEh5o1cVm6oN+VPnacVJbsrIK6DcV3dLZIo6hUK4pslz7hl/5qBfsIOjeXH/wRfhtGQDESb/VN</vt:lpwstr>
  </property>
  <property fmtid="{D5CDD505-2E9C-101B-9397-08002B2CF9AE}" pid="57" name="x1ye=30">
    <vt:lpwstr>5FXIyQm6o8JNZf9Lf6/viRlsCPkh8LwtgIEaIehhZDyJeEHJJj7byr6eTZW8NfLXrAaUJZWzJpTYJH7PL9LONIdvcxl918SWJWuyXm/Rq6DjRAAfQpaTGAUORlpoFjwiL8oLK0Avd0YE7dzfLYRzakvfFjP9XAM7kSRc7SBm2TEhiVQ9rhSNl/GF+vW+g5ffSF7AnKnvUzsDocsCMMuILXO9l7ISCwPg7szV1Qwqm2+s4lyeYtb+fTQBEptCbU+</vt:lpwstr>
  </property>
  <property fmtid="{D5CDD505-2E9C-101B-9397-08002B2CF9AE}" pid="58" name="x1ye=31">
    <vt:lpwstr>hkpH6v23cZvjzaOkVXRHpBhblokOAG1iL2OuulKrWw0F5UaoueNLl4JSSX/c3ke8wTOlGnpgth3OEDKCIZOA14IMX706Vz02ee2Bb+AzPQguS7gJ2hgL/1Zj42O1fzBCwsLuGxTR21kLL4jC4syJTmIL/EnX7MkG4P6TvNrIDJzarercMHzt5EBNmcvwrNW4luEHOh/kP/2Wci6lGunjeOlgPlTKvFtzr807MyDwbuV9VznIlqlktk7xJCbGtor</vt:lpwstr>
  </property>
  <property fmtid="{D5CDD505-2E9C-101B-9397-08002B2CF9AE}" pid="59" name="x1ye=32">
    <vt:lpwstr>RK4lHVclrQIK7QtFth8QKH/rtz2FhIKnq98jBsMfLG0Rqjkj0uCc8yecxx+zF8yj/fUeIbh8jTYri6gUgbLdp+xcIIQOuKPuN6R/xVezNwOLAP+n4Qwe782JQrMYfM0U6TtuEQdkpl5iCID3d754fJBmKgU5n8OfSWxMnqsUS4jE4lOwrMZdY3VscxSQ7ureI02UUkF0XKFLzwMj9SNhak4bmlRIqbMcKAcpThOzRG9hGr5cs352aewNlu1PrRY</vt:lpwstr>
  </property>
  <property fmtid="{D5CDD505-2E9C-101B-9397-08002B2CF9AE}" pid="60" name="x1ye=33">
    <vt:lpwstr>qiKD3qRXMYGEWWA2x9xor9Fkr/TeQakcEkITm66XOAcoXAWlThI7aGk47S3iiNsSvde+NGdddJoal70dLbqFe5pifSf64XnUJfRMWV2oU6hfMnSQoDaREEYwjWwWVRpO/G1A4m0HM41YDEy+IFI/GAQcZtFoZ6g4yxnSW3E9i2RSbli329oUf726YMPEA8PJS+NIj/oriEHDDdmTZtPe/8/c22ZSUseJ6+KqCtBx/IPM3NrHKHFEKXII3U/azFs</vt:lpwstr>
  </property>
  <property fmtid="{D5CDD505-2E9C-101B-9397-08002B2CF9AE}" pid="61" name="x1ye=34">
    <vt:lpwstr>QYZT1Xvx1N2xffFaLDrvJYNB3/aH9LQKZ4l1odbr33TgnDkQMPBxGobVrh98eUoGaGVrLpf4313MKeKZI8HD27/N6pAvlb+DMG6c+sobgUQfdIk0jzpQHBYqcvSNqdWSP2e8db89z/6wmydNt+NqxWLTWolpAZlFeyozYyPKcR7g1xcvDIWUScPhTysC8jZgeZ3Ozyf8E44BVEHLsGRphTpHVWwiIRy7ghei0Mf4jw4qGW0BUvUx9hxpnQgmYSo</vt:lpwstr>
  </property>
  <property fmtid="{D5CDD505-2E9C-101B-9397-08002B2CF9AE}" pid="62" name="x1ye=35">
    <vt:lpwstr>726I1DSnL606Mf6d4EnlOAIpM7tqegeNBotQImH5Wzr1pNpB6xKsIz/oxge7teLk/U/bh9H7HcmrcMfJR72Mkl1udkvq7hx01f7P2HQRQCiDbBubIgeBEv+0XXQo53FWv6tVUdMwJjuSRi5jB9gAKWqByuynH8I8R2W110lDvpR206cLfzM9M0Pu0Ip0mCcaOf0scIbmf9DAwUHmacTSfmuugstRjoccQiBIK/HINWTFfmkrNAh9Cj0IBUdwoST</vt:lpwstr>
  </property>
  <property fmtid="{D5CDD505-2E9C-101B-9397-08002B2CF9AE}" pid="63" name="x1ye=36">
    <vt:lpwstr>O+hO4rVhvxkalbMydLnnnf4T8XEkGzoH0gE11cuQJ0Kao2Bgy9uolYKmxjrxErT9dKMFcpEnKzb5zlL0jwS1xlHpLY3RG3IEYfNNIsA8ga/eLdEfTKt1rM3qzAXFXXGy57pDpSxV+i/b8KHgQml3TG8OOxGv0ACdHu/WL5d5l9qDYpoYPSZQHac60JV7YFUex1aVqomfj2PvqGB7KEPf9+F08uM7NL4hpRK0f2P7tLa3W6ExGZp4LqxgvqzxeAB</vt:lpwstr>
  </property>
  <property fmtid="{D5CDD505-2E9C-101B-9397-08002B2CF9AE}" pid="64" name="x1ye=37">
    <vt:lpwstr>xcngaxwYycpLT/0giEeZ3nsj77iDtCiYmSSHdOGk9FqjVtrxVR3VZhrcPVfdhHLWiGStb9WMGzLX2lTvKq9CCKgpQi5DuK64OCH5CKjdtEabtxZwp2k2n9E4km7y8xpkNU8xqz6nBJzDHAwMcMtSERi3xTHQF5C7rNgd4MAxupBZHtr6OPhBe9fQ7ZXx7RgB1j2fpCJmiOPEHr4+gIEMQr7/fPgf2Wkt8eVYBrK+XZOYqxA0N8CdaWOaDdJIXXf</vt:lpwstr>
  </property>
  <property fmtid="{D5CDD505-2E9C-101B-9397-08002B2CF9AE}" pid="65" name="x1ye=38">
    <vt:lpwstr>zytnVN8PInZ+aKPacvnzUQ7sa4FNjU6UnnnkmBprAMAtZtfn3pUPYy8cAeOyCILZEG5z/7hERozCTQtv2+39kV7YaBHrn4JHBBSfITZUMiKTbr6BjhGKlzYBmW9Idc9+drI/5C8vjLzjZR+J0k5+1WAZNCs6JRvB8aeyYVwG4OKYn5m6DYGrU2Hju3SRCE4QLz7/Y3vxPn6z567iICuQSaBZsf3gn7mZ4iTiqtUFO94ORR3vll8pKwt5wNf/Vn4</vt:lpwstr>
  </property>
  <property fmtid="{D5CDD505-2E9C-101B-9397-08002B2CF9AE}" pid="66" name="x1ye=39">
    <vt:lpwstr>U4Zv3P+MSChDJOy9XGc5YopzPq7I2v+CEwSNfKLxr3eRjav8YTx4IGORlJrrFO1aGvEGNgV6ty8PRjmFEtRtao7g6vq8IAvvot4UiVghR2phuprAPOuT7HWgNFPtL3DO5MpVgCoIt1KLIQjKF9NSlYYq96wPKVzcyy8Q3ZWPdixiuetmuya0aTA87t4x+G3koS+DVhfhdNK2SCcfFLut19qhNFUCAf02fSiofFcrLh8u9uIfZTuVfxVylFnZHa0</vt:lpwstr>
  </property>
  <property fmtid="{D5CDD505-2E9C-101B-9397-08002B2CF9AE}" pid="67" name="x1ye=4">
    <vt:lpwstr>QIb5gf66as13JokHGec2L7FssaCBTleRWjbS6sieIFghh9IY72/YCSb+jcGH+Vp9qYVWq+Z5NMFkOBHd5r41cg/RMaPptZ453MLJDOkaVvsGUZlBomJy0pnRymtE0wNseaizOQsP1us0ZZShRfOCTOYlN+ptZgNuTJh8HhYYlKANdYuQ2oVv1ZMHPQ6NhR1zT18Oab/aRWA7pOEutYRSqHBOc5Qlxd4pUiW+aquxYxigt3mMKrjeQ90HerDcN+0</vt:lpwstr>
  </property>
  <property fmtid="{D5CDD505-2E9C-101B-9397-08002B2CF9AE}" pid="68" name="x1ye=40">
    <vt:lpwstr>xHRsKF7BobYSXTxi+AzDyYz42lCczJklDHxTPytXcyPTE9hPZ6iSm9wgHiZd5HeObfE93IE+rlmh9I1RPxUtSWYMv/25AoynzpssU4r/Eb28iYvl1+i4/VJzI+vgDosfp2UAfQKxnIcv41kOcXh5lhbsx+IqgKPgO1coTYoczd+pg1zfUnnmfDMssz+snREB11eddl0xQ1wvT5h2AajduUvGSEnOCzooUyP1gOK76kqW+JBI9pe1PyPe+VbQ/no</vt:lpwstr>
  </property>
  <property fmtid="{D5CDD505-2E9C-101B-9397-08002B2CF9AE}" pid="69" name="x1ye=41">
    <vt:lpwstr>sIV+yya+DPsc6tFzDtrKsY1a5FhNxsP92MNkmKkr0J926whhYW/nAduBc4uy4BtMBmONjhAE91ppYUkc+/RX+WpANjnXGcT9a2tO1oaaQEBY1MFdK5j61OPowPBtgxdE5TVljw97wErNtzgckJBHWMz8H+IlMGLROTwD0jx4XB6bZZjzz8SJGRvt3qrn33hL84kEYSPsPZlL07z6kPDxHHCw8L+SaaXwLVtcE3vpw6AN640t7e0EUMHmgdaj9P8</vt:lpwstr>
  </property>
  <property fmtid="{D5CDD505-2E9C-101B-9397-08002B2CF9AE}" pid="70" name="x1ye=42">
    <vt:lpwstr>F58c0DM3ik5vVnSnzxt2AG5iH5ghDfiz/kGZ3HCCbgrUUsLW4WyVI0Yr8I43tCljzBHrCBTeIMGEnW0xq8wA+cWWphiS6TuyLFzQoVLn9oyz+9eO2wqpO3bgr1XSHFAGd8TMFSnnoCRf0qd8IMtAK9UQYHFiyWn/p6w3JldjnYiF95X2k/Tbj8UZfDVlaLCrfHDpCQhgCm5QhTWA7i/doftlbUhXWbnlpVVf5mVfAkDmYT+sRn5+QnA3BrC5T4J</vt:lpwstr>
  </property>
  <property fmtid="{D5CDD505-2E9C-101B-9397-08002B2CF9AE}" pid="71" name="x1ye=43">
    <vt:lpwstr>SiYPqI6m9Q6KEw5XF8TeLvHu5Cx1EMYvFUMV4XjMX5650+vChE5jj4BBj+GFhv2jfHbo47eMGgdB+BMMSJg7kXRS1UTCeeadMLjhGLfQt20DTil5axbRR925XOcwRyfQbIm1BaEWAWpjUM7zL+DeAyl0ufDEy7rGxrrvHf74C7Lg7kPDsvfGVLP+cV9ogoJuwB28uefNlvXvzgAGI6C7bbr6eGnGj//MXyPVVjFWBmJC8oQS09eOeS10p5f18eJ</vt:lpwstr>
  </property>
  <property fmtid="{D5CDD505-2E9C-101B-9397-08002B2CF9AE}" pid="72" name="x1ye=44">
    <vt:lpwstr>6trrrCZ3Y71IJdQ+k/tXD5QIIprbytRtCIHpVUYdV6DYGe68mMsBYIpr/mHYTbmPNSJ3udk0EJeU7YUj8QjWnuibyFTv0UbrwPitasKzAimnvDM/fl2lSEKIWnIhAQfjMNjQ84zIxICYipceSwdZl7kccND76cXBc7BoPqoE6PcbxekDbzG6fDBp2j4ryWU4uDemrJsHgfpn6NUZ0wP7Y3pFIETPWZ5mYK8LzmdM83hxdIX4CWYyh8INtk2dX/a</vt:lpwstr>
  </property>
  <property fmtid="{D5CDD505-2E9C-101B-9397-08002B2CF9AE}" pid="73" name="x1ye=45">
    <vt:lpwstr>ffzwo1alrjATKiOZ1iFKZIj+rEiFzfSom4CIO+bdxFvbasYhL4abQfj68sjVNEi9ROIBfBYR8IigYzixY618FJDRwQQhvdlYTWut2LHFM7cLCZrFAbOnIngc2zYsxjZFz9NqGhPqfxcs1ypvW1ny6YLIsYNGroAshaUno9MLgYLb9odSTl8d6Xl81n7OxNpI2HC5ez0Xgit7yTWLIIKap+NgcBDF33SXRiUuMxfkwnP08i2hurtr/NM6nBn3qYA</vt:lpwstr>
  </property>
  <property fmtid="{D5CDD505-2E9C-101B-9397-08002B2CF9AE}" pid="74" name="x1ye=46">
    <vt:lpwstr>nl7qdGHyPGHtuI8iozmtgILjVIdLAfQt0QU/XLfwBJYklnrnbI+I2MkWnyLtuSYGLO3lBdCFwl0XcR/+YfoGh/x5ppSy5pDa6FLMdTc279PbYWUvRTIaAP5olxwWsGlzH4LF2HjAHg6x/GAmwXxkHhKfLKdbq8JhfowucMmlWsuSBBAJgKtWKOZTOTiWJ+bSyCyuOHLFXfmK/3QM8hU6KECeBZ/UUhPTmW8L+C+J0KSBm0xH5VXUb0IbN7y9lzU</vt:lpwstr>
  </property>
  <property fmtid="{D5CDD505-2E9C-101B-9397-08002B2CF9AE}" pid="75" name="x1ye=47">
    <vt:lpwstr>lg1HrcFwYuHWaTlHKmZz3IPvtweH7IS4gVPRw+oBtSfZ9V6jjSdBDJz8ey9yp/f5ifPXm8XW+gdqdsEbh2c4nEsguxv4Xyo+yjbyi3xtL4WEBbzkWfgiflDc72DYlX+F2YN/5MzcuJym8yD+uhj9guYdYU5I1TKVWR+tLPKtoFHBH12IdedhbV5zLVhyunYahRd6afwkEiIIMB6+hz0xI/Dw0QsIdcEDmCS2llB0yE9cISe46NRJ2DZSyAOHfRW</vt:lpwstr>
  </property>
  <property fmtid="{D5CDD505-2E9C-101B-9397-08002B2CF9AE}" pid="76" name="x1ye=48">
    <vt:lpwstr>EE4WdoFB5ya3hj/dGZc99IqMfzUr76nvzylQoOmcKD/43CStTrR+2gZXDphFHlHamIfiqlnTFQGWcXjNDoFqMSvg2y9plLnSzEmoG1BnaD9FIEJMW0pRPdJ4g0tsMhX8FW/nIvBGBhsustWncXpXRb+Yzm9h2ABbPpvbGI0wvp0qUUUUgotR1oOh9mhMJVQGoJMFqczYoL9C86+JLnLgtvDHKQUvYxiSnTZmPQKzZdHOf6OlR3hfPKLp+hAcq4B</vt:lpwstr>
  </property>
  <property fmtid="{D5CDD505-2E9C-101B-9397-08002B2CF9AE}" pid="77" name="x1ye=49">
    <vt:lpwstr>aUaIdamAKbv/MwbQpE4A3F4ynhfoiG4voya/67/nbk1lQ0Dk9zy8AQv+n+INSTJDVXIOm9zpFirvEaGJ1X9nqtTrmsKzHQxLRGwh56h6PBeZrbVRD1w0lCMOKhtyIFPTpKoadfBiurL8brmcTY2f0VIT7KGekELkW5nUIfS2dr+5MCgy+nmQF7aVpeiRne0KNpOqGCMuSiFyAMq+yJTyj2nmK7635JQXiy+MxGKVgT+mzbxXagjMNlIsmG+C4LJ</vt:lpwstr>
  </property>
  <property fmtid="{D5CDD505-2E9C-101B-9397-08002B2CF9AE}" pid="78" name="x1ye=5">
    <vt:lpwstr>XilFJ8i4x2oBPDmLRzyNpsS4ML442qrSGKCNdhdYqtC7n0nvIIyGzTZL++jk0K0OHr6iSx34lwxdrkDZ44x4ajkygLZ7Eqy8SnB7MA8J1tlNXXKm/QPe2sq0bKzUVr0/iPRl5/96LpZ6MKZBbrzw25DccJbjGgppFKUu9/CQJo94zMLiJUMzYuhZv0xMNTdnAbu23rLGv5s7TYNMy9adK6k3vLsOChKSu3FPNUjDBxkzlifNypap669hsKOm6Gg</vt:lpwstr>
  </property>
  <property fmtid="{D5CDD505-2E9C-101B-9397-08002B2CF9AE}" pid="79" name="x1ye=50">
    <vt:lpwstr>c6rvTdbJwirUZ6JPQ2qQeyjDaM4STGUUB7j/Nr/fi6OXaCbBVuVav7vSlOJXPbOPg4LjvFG64qpPNBdgmKaHJ6SnGoXa/EoKZ66i8Q8FNGN5HxVzZCP9uhirGZckOuC6sdihsvii9VMGEAwfOKzQvqHtz4u+x+0XmXY8Pn4KrMX7Aztb1yFh2TDJ3uL7pdIWslHdcBZPD+YT41hCvjorpPuV6Agmz4mwBR/An34PPSBQj8zMzBNhRfAKHJBiSQX</vt:lpwstr>
  </property>
  <property fmtid="{D5CDD505-2E9C-101B-9397-08002B2CF9AE}" pid="80" name="x1ye=51">
    <vt:lpwstr>0w2rD/H97xO9GLJh1f0ZP2i5HyTc/j5mvwjnXmmLicJwQmEO/F2soA5G360/3SN54F8fFhNSRXaiyckqsa0Bt/W8r+vbzE3KUA4uf5k/+re4wh/VuyHMb+5TTtQAI1e4eVm9Wg+Un28yH4AI1hi3gn85NZfPHKRJGX+JPGAoINAlb1CtzL78xbfszd5EX8KTjIEgiIja/USri/PXIDjyGB4VOBtd6R5Zx0NkoUR/vxssqb9IRFsfiICWPGQgiHO</vt:lpwstr>
  </property>
  <property fmtid="{D5CDD505-2E9C-101B-9397-08002B2CF9AE}" pid="81" name="x1ye=52">
    <vt:lpwstr>wDCXs88p6++sdVdo3TfCRf8PmqFaucV8RMlENS/sr6Njj6YyvMITG24cZCcGyP38/78tiK36/gmUWh9/4/Gz4DGGm7EIIjueVJGXU4aZ7EPltb/Y5TwNmrk3MxjEYbvh8cek4jXHdQt8qUPfobAUoEYgS2vnDrGvLHsxG5iZZ0+AHZ/4KpEA5QhPQK1OH/Bo/KuDR53m9w/9kjnhKAn8I6PgB+5plATSLH8f5qMcEqM7/ukDDw4bbS00jT2t+pA</vt:lpwstr>
  </property>
  <property fmtid="{D5CDD505-2E9C-101B-9397-08002B2CF9AE}" pid="82" name="x1ye=53">
    <vt:lpwstr>gjbhxwE6hJuz9+FekHR+E+gXE4JL+zDWe0lZiNqAfD+x0XPu65TW/Gykv3C31WDKCzuNwOf5ps0i4JSh54+R0AvluQQZesSIWruHj/rgC8e/J3YEiXafogJs0v4qJY/LvDJmWumF+5QcQAhdoLD+3sXr6XqzA0Z+E9SO5t0nfeXuNDYA/21bgeGC0ELLab8rHP8gTk3vvkooIpKqhmZs5th2ONqIgtFz9nUQhpJtL9al/Uj9bTH1n/77N/jOoOr</vt:lpwstr>
  </property>
  <property fmtid="{D5CDD505-2E9C-101B-9397-08002B2CF9AE}" pid="83" name="x1ye=54">
    <vt:lpwstr>nLu6NndlGZdLVjPXsYp30KYsq/fpqV/YV89SVSh0fmN8r3FNJocjaC5G/VfsDpe/s0gS3P56ofzLYKrPUvKUEUs27TCuXrra+URrGlXuFuDK2IrBKJR12XteCWHxY93fGBgonwzX9/caSMAbCZx5UU//+qWCN4Js1MrGGeNKYw7xbgffa2GzBw/P9nXaepmkWu3rhySKSOiDrzBMP2NXmy86yB/V8UYMp02ZjubJcfH4lJAkBBw/f4XNIbiKXiF</vt:lpwstr>
  </property>
  <property fmtid="{D5CDD505-2E9C-101B-9397-08002B2CF9AE}" pid="84" name="x1ye=55">
    <vt:lpwstr>SCWbmNDlKOg3bVk/sGb13DJGii+dBsKdKN4rYx0fX+zsxb94ySyNCyrIHrPo3MTfs3s02Q3MY7NjlFQzFZs4hYO+J9/1T+Noh12L7I8X0wvSq/jS8VY7LXrjvNt2DsaNQnpZcgv+WOsm3uZFqvJcj9bCkdm1Pkc/fIMw663Lce3Te82TQI8hEOb/8ztTlI8UHV+QifSj+7P9RrLOXGax2nLo+fxEMIfLLo9kmD6zxxmp/2gE+Iro531fK4hQ+UO</vt:lpwstr>
  </property>
  <property fmtid="{D5CDD505-2E9C-101B-9397-08002B2CF9AE}" pid="85" name="x1ye=56">
    <vt:lpwstr>QDJABd4oVx1jP+51lNCQ+6W6M765wB6vVQUf9bey519GP3lePY6zZIY8huw8kMUJx41zPH8XHxPrF3s7PG0xXFD68P0vFSbOETWC/V4AfM2GPcQEaZJjdgDoSEg+3eTuUZyMxq6LvRC7UO2weJFusv6GEYa1NQO32PoTbbySMenOBMr9ENKIOQnRXTHUhjYpF/QHP+5VwIRiHHqqQb+/meb+pLvV8d4jLKakGZ8rXD97Q/AVAwB4BALbDc8Fvj+</vt:lpwstr>
  </property>
  <property fmtid="{D5CDD505-2E9C-101B-9397-08002B2CF9AE}" pid="86" name="x1ye=57">
    <vt:lpwstr>A2v5ClMAXRIx+kjXOHzfqtBI33nt6AS0QEK8kLR5Or6NxU7pXKuj76rSqzXbo8N3GEFxhnglHlVzLh11ZuvoBKMp8HLCD7aGoZWq7zfCmzFqGANnCpaerlletop3V3HeyOoUgf638d46uxT+Fgp7H5biPe9Y9Qqoq/NoLCqNYT+h9JnR6M/goNRi+du5vdg9W/eeRA3oRlla0t9RuW3S0f/12aGhaT/s4ZuJVI/xzqOsvnm+7+V3t0K70sCUKYp</vt:lpwstr>
  </property>
  <property fmtid="{D5CDD505-2E9C-101B-9397-08002B2CF9AE}" pid="87" name="x1ye=58">
    <vt:lpwstr>FBiYCtbJkn/v7gZeN3liqy+Q/JdKLqtxJwjnV1otL0Qv5tDpQ+Vzj6vQ1DxmRedsL1bf7fs/6NwV/+VP37Y7fNAvYAJG5aw4ONwFpZPdeDSiztf7Cp1GPBfzgtahJbOpiL5MP2tDGtD+dRHxo8KBB5/32ScGV5tU5dlQioHlk4gfUaB3WAOwAOlBcvTCIlcSQb9ensn+FkeLQj64+JCpX8WVz/m2sOMraTQ0Kb+oq8Zq3u/qHyNJh6L8mXrv05m</vt:lpwstr>
  </property>
  <property fmtid="{D5CDD505-2E9C-101B-9397-08002B2CF9AE}" pid="88" name="x1ye=59">
    <vt:lpwstr>wTYYEYUfcES0kXb57bGrEXlFV9znWazf4Sm36klULkGdt2C+bugpg2Xdkj/d3Ok+2mQ/gvvtjoGTMVsNvXo1CvRBNsJ9Q/Q0aZWfAg9or8vqo9hbW+PMICiaLxXk/7GuOSlllUXDIMZdPxMsqxwG1j86eanVLfMu+v9lkI5DrbKFzkrHv9onHQKwSMO3nw3o0LcNAcdYGlmgRFS+vaLJJYaXrJSgkH36nSIABlatyJrL0wuhOERCcTrY+fV0r/i</vt:lpwstr>
  </property>
  <property fmtid="{D5CDD505-2E9C-101B-9397-08002B2CF9AE}" pid="89" name="x1ye=6">
    <vt:lpwstr>OKhtSFx5bV+dljOYSOfUemGfQyVquRgdmDpQXwfnbONfZE6qfE5iYHGDr+bJapwtd24WNt2RES5W9jvJ9QziKFRjkeIyQT4FuQXCG19w10bCubbCQkvWed71ZtBjZkjY9YO0iVdJhdGAKNG941UNgcZbtPKPPiicHS9KxGYlsng4NUq27IvMesEhexhYx9oQTu8qSJFKaBQOKrCU/zvi7RpgcSLWg4/qWHCWhQXO17FssQB3NyKTmn5eAX8g1vl</vt:lpwstr>
  </property>
  <property fmtid="{D5CDD505-2E9C-101B-9397-08002B2CF9AE}" pid="90" name="x1ye=60">
    <vt:lpwstr>BT07ojlTsr6D9im3S1eBYsjFtD5uaZkiJhUMvF+vUIXbHQ71avxjmJF348R4DyMV16t6HT420+qRiWurVg8wFYdDms9NNv8nSesuwzrXmw5tsgKwo3JF39IeJaPRb9BcyYqjfMxBZH8OpEDB2KtASa9I6wlzDODNHxbNjTiXUW3OwDIFquDKuwDePpZvEgnw6XV99D7ny6bHUXUXYWuxvz+eT2Rcn+YJUvGK5J9IUw17dSHpbHNjgEtEhmF6SJV</vt:lpwstr>
  </property>
  <property fmtid="{D5CDD505-2E9C-101B-9397-08002B2CF9AE}" pid="91" name="x1ye=61">
    <vt:lpwstr>En7MyNJfMXTR5xgP83vbeXQw+2mXNOE8ByjCg8dEgJbCZSynpzw1UpAaGmqO2yOE1KkXyu0c531uIvd/vrsVMzKjmLH+op1EM5rqbowc63GzT1qpcTp8OBaHQmadlF/0bl4WU42g7sz80I3b4JaIMV2zNvPdpzoowQq3GS6CpFwgn325KMUYmIFknLhOsP8xV+f2+O/vP4r5/l4DqJFuutuXuxIvAT5IystWB62EhwEgjubZ6jVCi1EQZMuikB6</vt:lpwstr>
  </property>
  <property fmtid="{D5CDD505-2E9C-101B-9397-08002B2CF9AE}" pid="92" name="x1ye=62">
    <vt:lpwstr>jQOqKqoBRY7faBqisIERAGLK+mbbSRjc7awbiOBDxqNgcJJrTVuCK+5tlvOnRGGgbno427uWZPmoQuUtXBWosm3V4gSgqns8Dijzan/aWq2yKIoTobAGONyUJ4+fnoV9pmen4Zn19myWp9Haqbt65O21nsoVs7YJAnaG39yg9iOY99vWUGteARysw1nRbgJymCP4gNGnm42gY+XcFC/5hnqGEq4bH5KN/+Mca/Ecs/aDlZzRsj65pdyYoPPn0k1</vt:lpwstr>
  </property>
  <property fmtid="{D5CDD505-2E9C-101B-9397-08002B2CF9AE}" pid="93" name="x1ye=63">
    <vt:lpwstr>8XmKfH9CE1G9M9TMYrYgdHKB+TPdJb7S8rBSxLi+ODbGZZgZD/pvA3r/GbaP6sTiC1sGPigfprVhhmeXF5zW2szHoy/JQ1REuhlvK8VjqD/HtAdpaOeS7tMOJ9JH2wqQNtfVx7bhfXA34m9Agp/WRgrdPIHGURcTn8s2y14+FFMGx/sRbGTqzF/QOr/Xa/TLMTJsOXdNhhVwnuqLklze8aCmidHA4qt0BHiahwXVPi+ao72VrIi9BoGoXdu8c9B</vt:lpwstr>
  </property>
  <property fmtid="{D5CDD505-2E9C-101B-9397-08002B2CF9AE}" pid="94" name="x1ye=64">
    <vt:lpwstr>wTJZk0Hd1QmMzlRG/2T1nEDrgw8VTfgAZySjN4umxCWNanNSgFkeWpqXf/+kIex8Tr72mkfkmlZe7nEQoMBxXRm0l/6btMA7SgJDGn2jbs/jcPFkqOOPosqfs24bDGiKsvUEevN0FYvxxdhPhV4/nSPva2MM5E0VErrpaf4h9Y/hL5U4JHgaHCQ0MBOvmw9IYqx5NbyCyAJ4Eu565AYTXnHWfBQuOC/KeqAHhYPbHvNpy41kNDLVgnOK9UmAKhI</vt:lpwstr>
  </property>
  <property fmtid="{D5CDD505-2E9C-101B-9397-08002B2CF9AE}" pid="95" name="x1ye=65">
    <vt:lpwstr>72iRcoA7eJb6uU9Qrqyd2Zen+BbuhoIZCdsryprDXd+vfek0w2G44+4Ksm+eQds+8jPHcdJMqTk0kWwbR0lrCELI3Oi3ZtMkq9sN9Als1RMcaQrW0B+jnpFiKdChLto1PSQHC69XqRQIWoaENY2ccyZdtyG2KNMR+bI1ZLt8UjuZFwC/xn2P+UDqPvKHpAX2fmXcgc9Du+Z9HNY3hDxost+3Lnyp1Izqw2rvQjWQabPQVaojgg5LIfYIym6LQyk</vt:lpwstr>
  </property>
  <property fmtid="{D5CDD505-2E9C-101B-9397-08002B2CF9AE}" pid="96" name="x1ye=66">
    <vt:lpwstr>fV46D8dwygwlhYu4kz1twH+QfXIA3c7Xq33vxQEsNKGbmEojp/RdDHmpnx34V6lIKH+Q1gSS9aXLX+8ViL/H0G764EctOv0wpQs9ZpLSBw5N1r+leLH3dgw4hifJpiO9x8djRPKpWUUx0Jx/SdwwtGpnD9xeWSzxY4/c368jxpc/j/KjpvJUeBKIp+EAEgfLAB3nuvDO9BePP1y0QTjKoodb++95ySQMHXK9TfOmeXtOrWl45h8bRpo7K70e/B1</vt:lpwstr>
  </property>
  <property fmtid="{D5CDD505-2E9C-101B-9397-08002B2CF9AE}" pid="97" name="x1ye=67">
    <vt:lpwstr>MpTsuIqWZokBh7mSwXv6gs+Yfhy1Jf61PBXLsCMYW3iyxXQ6XmI6BYf6jtwwCDpBIFKfhz8OExyZTmFR2AfxhGk7hJYSFbsuVbBOlWfx8/CeHr78eJNAQHwWPqQ6UfmgZkSgyfYPiEEjqJpTSY2VdFmRV46z0nXWhBYijxudteOX+bUWb6inrMbKMlh+NS01CxJYCyMPLXDqzycbVi/qDo8T6AYKe9Pr6qIa46/yprLAt60S+5EqOLG7W+WLBNu</vt:lpwstr>
  </property>
  <property fmtid="{D5CDD505-2E9C-101B-9397-08002B2CF9AE}" pid="98" name="x1ye=68">
    <vt:lpwstr>yxPEFjIfkQl+arySU4MVagf9LZyw3OEayIuZHD18s1Naf9VUXJ2a3A5P80HbREmzbzhpCMGw+4EFk/MxF+xS6qtBCaLYuVAz3By5BzL6+CIGbgpHF2OTKERi4jrudbrKnhJKdpHLdppoWMzi3PmmzwYqkPf3EyOGUCiMVuQkR4hy1MjgJXXDV+bdBSxGVfno1XhEmThwvE3IzG55qO4aVZbX6LugBjVo5sIMeqB8aw31jkNuCy5Gnd18m6o0y83</vt:lpwstr>
  </property>
  <property fmtid="{D5CDD505-2E9C-101B-9397-08002B2CF9AE}" pid="99" name="x1ye=69">
    <vt:lpwstr>5UJHpP3mYaTwwc9psV8bTpA0I+oHnntt1vgmMtsHHt1gw8q9dctRCC52jdaiWuVc5tRgA0l+mTGsoASmULo6PUWxEuqLxlXalnV9dp2W7RqQ8TFNIhoSRkCGLegAzYFYz3qHxGwqICtSX/40TCiQH8LPiXgO49h6mlxQ1JahiWegDUrv8ABHT7JbihJmViewdhXftCJPU3SHUegTIfUvF9bANLUAXEyySZMMgaVQobPOKqUAecO5LtdY5C6y/Nc</vt:lpwstr>
  </property>
  <property fmtid="{D5CDD505-2E9C-101B-9397-08002B2CF9AE}" pid="100" name="x1ye=7">
    <vt:lpwstr>xYV9+Mq0Hj4fjzKFiWpLhLPGpWudiASWw35cW7+jtOt9vsRGs7HYao9q3WNT4/UcPZ3gKZGbUvkvYoxzg5PoYkD/7UhCxicjcbqLlNZZuvkbK5pvvVxlIwQfPjoWgjlrsBfqzBVj9soVU6mnqLPadH8YMUg447BZafdDeiEHLkhJe01CVagPrH2dd4t8B7uljyRgVaTU/IQ4kEB73BgEF35EEQWsRFgUkL31pp/2RaUECe9kJj4Ve6fUmUGMDRa</vt:lpwstr>
  </property>
  <property fmtid="{D5CDD505-2E9C-101B-9397-08002B2CF9AE}" pid="101" name="x1ye=70">
    <vt:lpwstr>WXxw5SB6fpHfMdO+wX9iT3xyYx/F7ZqKfPdptmeRfGlMvk9fk6QzatQfGdcUiVLPsWLE4m8Z1aeu4YMWITsLpJOEB52N+3G3D+dCDfrcazgkv6mpT7Zn2RUSIVpwnPc/Z+6z5vvrdfj5kUe5fuolcgmRO5YK3Qb3mlhaesDu3F5rTYwwKKPZ5EMkSZ+UwrnkW6uTfzADpVja7nG7rOp6VMsQqdtXM0gionaGoR5uWoKVHtlmU/B2Z+1QTJX0H5o</vt:lpwstr>
  </property>
  <property fmtid="{D5CDD505-2E9C-101B-9397-08002B2CF9AE}" pid="102" name="x1ye=71">
    <vt:lpwstr>OvwmX/pqfQ4qCmQosWBtVz1OQ3BTURgmWshQIbzFEDr7RndsR02eD91hpj0HbFyiEhP0RqxeFK8rgu92gGK+AFJwqW5xALRfQDZd+6o/tdqkGXpS71U4HiU0eLqayB2L4U4wBQp0JpZ2xogwa2xeYDkvMDtn75w9l/6tC/0SFjZlIef+wd5du7g3Pr3BQAVQIvvB/KUhxCkeIKKgOKqZznAkd25wmhUH1F4DKsmKpmt2FPjzQud8PaJJ83afXtL</vt:lpwstr>
  </property>
  <property fmtid="{D5CDD505-2E9C-101B-9397-08002B2CF9AE}" pid="103" name="x1ye=72">
    <vt:lpwstr>LZkMhu3Ic0iNd0u9rnctFNDnXVYQi3sDUKOpAm4qPlzuDqnmLgE/QpxlKDS4azPCdduQsFlK5QNgEnSk2ea/EIi4OhQdWPdMr7AdiW9B1GDEas92GXS1QqlWx1N/DAi/8ynw6Z9p0J7PPi9yB2rd4Zee3Cscd5OMj2oBBmicVbS1SAQfoVbeIZ7VYVbQO7jMO6sZDxqx2c2419OPgqrCqAgFABZNtz8jlpB6MJGQ15gsIo79wUaHX4UbyF1Keet</vt:lpwstr>
  </property>
  <property fmtid="{D5CDD505-2E9C-101B-9397-08002B2CF9AE}" pid="104" name="x1ye=73">
    <vt:lpwstr>ywAyW+6ADiHZ1d0BALwlDs2SU912/X0t/mAUg9OPhJhhzvtnHal43fHMYnZ9conzW+ISOLATalbcAyX+YOH1VF2eD74o9N9pQvqQXGDWSC7THlvEeLN7ewO83vVjYTmim+YLT32cgJ2zCHVZatJ903JheHhk2W4qgprslqygJoOaqujw4RgRhXOaTThYQYgverW1Cnzs9vh8feqKNZWeRJ8kYRJW02vZbfjGY1kLtCnJbHcamsKHsvrZghZd0BJ</vt:lpwstr>
  </property>
  <property fmtid="{D5CDD505-2E9C-101B-9397-08002B2CF9AE}" pid="105" name="x1ye=74">
    <vt:lpwstr>1tqYwrt4SthVk2cKWKk/rGT2px/AnYAx/AZyg5EcRr1ZfTdpsLr5eyOGM8Mw6bxkY1Cg4mLvxkNYLAHWG0eFUrQVdHU8iOcHdHUS6wmQ4/VRxyeGSBqU1MMC3dIFhlHxrAWo2CaG9x3WaTP/PFxqDQh6KobELggh79/c1sv60qlt8rWA4Xmb55J6HfGz8Zb/2g491vDsr9CH918IsRrHoW4SN9paePhqQ4XX7rgJBdOoB7LnZ5GpprvhP1DVGqB</vt:lpwstr>
  </property>
  <property fmtid="{D5CDD505-2E9C-101B-9397-08002B2CF9AE}" pid="106" name="x1ye=75">
    <vt:lpwstr>wI9TwWBQWoid7cLV2lD+iXhfc0Ov1uANz58o+W7XKR6hRTK1cL4EAVWh+yF54rj8DVyqYpUU/JkBmreRlJXra7FyEsL6JEyiKzUTEP3TFN1XBN/J5JMC5nSYaZ7WWT+3YOC+4oTyXypXFpq7T8xq7p4G7Xxe6k9HbzWup64USkGx1XEzlPfb2fyVzjUFJVsWf3UmoWX7Q9yauMzyT5NPSmNxGkOUjl6gr/+1qjhC8KGO+b+tygjb+XPG3uLVLtk</vt:lpwstr>
  </property>
  <property fmtid="{D5CDD505-2E9C-101B-9397-08002B2CF9AE}" pid="107" name="x1ye=76">
    <vt:lpwstr>v1dNVmEhMj9X1yQ7o69KNOZrtvj4y+TFsZlCABlXbv6rZbYYm8hvZHt9ebYsZd0DUeZIHtbEh2EyeHfYOCgTptxwyQsVza8BtWH0hWc9rvxQzlQ1El+NDgv4o9YcHwCBlI8BqSm41EEY/CXlVtJq9peoeFTJV4ypjKUnyyeqKpNErZFXqUj0wEtDZ1MfgOv1QUVxzOs6v77aRh2l18NLsLviLZxrQdkCzdr8G2Knn0iJn2SY8F0RhPaUA7dSJzy</vt:lpwstr>
  </property>
  <property fmtid="{D5CDD505-2E9C-101B-9397-08002B2CF9AE}" pid="108" name="x1ye=77">
    <vt:lpwstr>EvKneoKQat+TAnu7RwRdx5msRNeUnQjgl6kgUmj+MC+FDrJu9N9lcsGyMk7xwjXySnnsdVot8y0rMFcl2HM0WqWkd+wjNW876T73Cg9pAXCiA8E4rb5JMDeedNXrhck52U3ST/KMKsihfwpRMZ+FDEqR7iiotXvVxNEsJjZUhHgc9QmxqfvPiqy6SsDe0fBx1cl5dJgvdCHVDKw/FRhNfK1H+ImooIOH6U+4vYXtH0Y6rvpCYONDgtzkA8fwJrj</vt:lpwstr>
  </property>
  <property fmtid="{D5CDD505-2E9C-101B-9397-08002B2CF9AE}" pid="109" name="x1ye=78">
    <vt:lpwstr>JouYt2ElpoAIdgd0eJcHkvrP1RzQ8j8ytOq1m45b/xW/QbfYyQAh7kmvm8AXel+TYOTUk6NYlb660lkbF11iisYS96mOvStGjP+NFmUOBTtxtcBXzlWvskuPAzi+gkJXUdppnFmJhR10mB3+ZqMqI/kbnf5Ipw+UZ2LDxRO1COo/tXLuc7XbNuNKBWazuAZ8MyLbsqhBfWaH5PbsB4jpfPwSowogYpXkYhYbNNUWKXIQfNdzENwv0eThVpoT4DR</vt:lpwstr>
  </property>
  <property fmtid="{D5CDD505-2E9C-101B-9397-08002B2CF9AE}" pid="110" name="x1ye=79">
    <vt:lpwstr>d54YUNfFRaCTHdbxDIht5ybiAlZXvAthArxnnna2lcsXy5TosuP6kzBFgjqPmjDtQQlpcS8KUXPojU1gj8/iEOPY49Gg2fa+13dZ3mjgflxy9mE9vfVAEb+oNnFNSMSqeNYgQgK+yWTDOpgPHR71SUg4GnYfEZV72+IVOy2Yf3kyZbts7WW9Cbl6Ck5fKA5AVo60zRNfppm5DP6mtMBaH7r5uPdoj76DrmQnWrsvTXJny/gb9KpRDnncDaIzBYJ</vt:lpwstr>
  </property>
  <property fmtid="{D5CDD505-2E9C-101B-9397-08002B2CF9AE}" pid="111" name="x1ye=8">
    <vt:lpwstr>1cCofmVHiDnKqxy92PXX2e7XeqogYYxyY5LypkajoLDNZe4yHhson4v6UqWj2h1ACmP91eGHBuT9rP0k+Z5AXJp4uEX+e7ZFRjeiA7mOmZj3fYUFc9UmQDng0+Ef93eG0l/Y4ycYO4TTfkDg4ijFJkmyZq7vAbdPLPxhsHLngMSghzd1I8LbflTgXvEIhlc8lNwwDPusMjihIN3J5mPgRda5JXBYAfDB5sRy+hLOETMo3GuZj1RpcM/d1cYM3Zi</vt:lpwstr>
  </property>
  <property fmtid="{D5CDD505-2E9C-101B-9397-08002B2CF9AE}" pid="112" name="x1ye=80">
    <vt:lpwstr>BEtsa6vFjbDL/yqdY5mtb5B8wO8Xqxpa22gHhYyLLs6DT5ikBDtjS2OAOzLEuyHpQiwAHX8luFIE6m72zO1psQ982WUtQGTE1mV7AznImP+avK55QidkAENvu5rJgWaXqb4FYDQRb1MTN22XxIiA6Eyrg/qceIBDI0J2n7Kb+8O2+SSau6XWYFMZpq0MLYI+y/EGejY4CneXQOFKGswX99L2tmrwtlUvobhiogvLxcBlyYre3z7o1KJLhYFElHZ</vt:lpwstr>
  </property>
  <property fmtid="{D5CDD505-2E9C-101B-9397-08002B2CF9AE}" pid="113" name="x1ye=81">
    <vt:lpwstr>bqQa1gIiBXixIG7Zj2jejeiE7KZSFsW9XCPxdcNSUobRtcFFvdwjiI5VNpmJVyer6MM22CQ6qZ0a4ob6tngb21FC1l19aZJsh7XxhyFIQHvvXZ0ThS8aY0tazY+Q/2I3JLR8sjCbcYsRNzC+JX+yc8H5YdQVqEG7/KCL+1duMP5r496CWknDyzw0O+4AR4S+pgMqFNkH36Gs+N661l8OfmqITDn9jKeacYTRzgGE/9oOXhNX05Jjz7FXh4v5laQ</vt:lpwstr>
  </property>
  <property fmtid="{D5CDD505-2E9C-101B-9397-08002B2CF9AE}" pid="114" name="x1ye=82">
    <vt:lpwstr>jKH/Fjl62pwicrbsCq9KRTjRwbxiiq3V7AlZonGo0efj/6MLxTImdfvHVQb8bCb3SLQY4vy3Fx38fMwQRqfGzH8h1vU2RedJsm5KI7lLoHL9yM7TfEQHvdrhoSwgYQbLpp6R/R3WiJDrem8NKvotJbT02n3EByBChn4H2Eklu1188aByuJAi3SBh+bhyFF0h/244IIr5Vd1xC+ngkK8e0do261XDZiojbiZSMM7JsqcramVhzT3gyC7qy3khj8f</vt:lpwstr>
  </property>
  <property fmtid="{D5CDD505-2E9C-101B-9397-08002B2CF9AE}" pid="115" name="x1ye=83">
    <vt:lpwstr>sd8f/STI5ewVZIItBY8Zd42P9wzKK6J+sSgCrXj1yVgT12Icd+KT95nbvclIYy0umnyJdkeQCEcMAksj0HxgFF/QO1FL2dwzFZz+kXOxs6hojFKFmyKGS2ySaCEEDqsqDEHyKN2QOc3WpX75U57JDKMEx16Q3ASWZWltRA3s+kIvYGQ881uTagnWJnTJWNda71bBa/x5/9yBacZw4/OzRbLzsE0PIeYWzuyEmXbMLTAamzVVn6z0NKEz891QI58</vt:lpwstr>
  </property>
  <property fmtid="{D5CDD505-2E9C-101B-9397-08002B2CF9AE}" pid="116" name="x1ye=84">
    <vt:lpwstr>aGDLCahVl+bJLFloejrsFq4kAYm92J7XC+q5TaIyd5e+WEmIwMZqXKTedCGNbuBLOBEF2ruiDshreuPI0j3gJdPFww24Z0oFre4JuHqG4dNoxvrbT0g3yrRWaKmLkox8vKjgPc/HcJV7fnNg3aoRORr2CxbeIGifWrRHmGmTaVYtQPsg+rUjCTpIVqO8GBMkxwEV9e1aGodLIyoKQl93WwpkUCmXR0Le0SHvZCa6koujM0h6vW3nUkB3UF8m3qm</vt:lpwstr>
  </property>
  <property fmtid="{D5CDD505-2E9C-101B-9397-08002B2CF9AE}" pid="117" name="x1ye=85">
    <vt:lpwstr>9PJ20rsPNT8Qq5aqr7pwfjOsZ40hcWJrq6nr1KUVJU3PuLY78ovRzZPpgc9BQNcBtGHejYytgeAqA24fb71pfIuB8obghNOv1QbLk3DJolh30KyWZqyvYvl/ybr+0l/0gfNmA7mgFoG84MlkLZFmlnBllkOLKLZiM0tk1CMZxEtfQaRa4bpnOBoxqLgsuwqZmIVeD79anC4elXXHSAgkdB9h32YyjJmcrQcNrdWHRd7l+H+WbZtb8KksEV9z67o</vt:lpwstr>
  </property>
  <property fmtid="{D5CDD505-2E9C-101B-9397-08002B2CF9AE}" pid="118" name="x1ye=86">
    <vt:lpwstr>zZFw0kz7sjNPGC3WzLUI9yoCWcgjreoCGSgDNndW8EVOHRpiSZ4fm3kzgxlxmQC+Ic85YZkM1OuzzlIzIwHRDvkvK5jAFVab0ncKcMEgkKgziIDimP6Yn3r5jlWX3jSmO5YpmK5dl9AGb9NoqMJWoPtBmN7DcD1NYJ8fygO0sIjUD4+562I3si37Gy9HewBu5V1ihP5UxbeKnaIuCHDs5859Wy2xnqhP3Hlk07xjiLyujfz9rbxZwo/LEZmkNcW</vt:lpwstr>
  </property>
  <property fmtid="{D5CDD505-2E9C-101B-9397-08002B2CF9AE}" pid="119" name="x1ye=87">
    <vt:lpwstr>Zx/7JrjudTzo71Tdj8nGC37B3vStm36xAbIgePdNcJjry4GZpOQ0fLlRQBuSQFcLzCwf5v60m85UJQ7+tiiSr5YuDR4fgSt9Qs3ZaMZ+/SC59UmMQiZLZ3SEu1kw6sJVlbYgRtJ52QrLUNF3oiezlitxQRsmL5Dwi/LF89MimhIBrM96+4aKMUMduiElOl5yW6X7IeERDUVwk8QQtGnMMNYZH62w5llSIgZKsSJRqbjifteX4T9Ft2M7ofJoaO6</vt:lpwstr>
  </property>
  <property fmtid="{D5CDD505-2E9C-101B-9397-08002B2CF9AE}" pid="120" name="x1ye=88">
    <vt:lpwstr>C/RkneXO7DBDQbP7d3MS6LyWdjqroU4Vs+MlJ6el9ML+Zmio4IfRVPSCUTjHt4WKLOLydZYHYEHq9itQWCQ/9I4UiPP37VB6t+OWW2sS4Z/6OaJd9cD797FP4UF6yQWaR07GGEbGNnY5zayOwNYv9e8OB7bkafZNqXnO8FkhKFOB9nz2bZFe0P4SbH1fvDABFSL/+FMFyD+HTurf9wL5fIYEHdzjpu9c3pZH2KffnQqmjh8174zQLQ1HN81TDE2</vt:lpwstr>
  </property>
  <property fmtid="{D5CDD505-2E9C-101B-9397-08002B2CF9AE}" pid="121" name="x1ye=89">
    <vt:lpwstr>wqCC/v+WL/b4q8XOeMMCOudpXq6t2+Z2z/Cp3D8FQmv484izWHMF+dmt5SPvUchXDfRSXghxzJEUpld+DEvghGPd90mtm0kEKhV9T94HM8VOedXQ0Warwxtpb8LUO1DHnoAVHC7LtdR6JyRhWu+dtgnjVVo6tB6lASjUFNKYNBNEYQmreylI5yN1EQ19JATyfX035CyAxlQrpUl9ou8qiooAFnR56WclnLdcbkzY+jgqwsiSV298N7RPodfuu98</vt:lpwstr>
  </property>
  <property fmtid="{D5CDD505-2E9C-101B-9397-08002B2CF9AE}" pid="122" name="x1ye=9">
    <vt:lpwstr>SSjalqXMrCywOOdP5HvT3mkpfezF9onFe/8ClsnUac2XwGPSWjbj65uSz7mkWkAULNXlXnCOxkTT5aGdjhSGf5NJUBapXDEthlBBxNIXnBlQv72QYgDgKyqVyMBuvttTKa/3Je+RqQeRBZi8NAjkAJ069Bx6w2X4cl/UU7g1zTrl1RwGm5Hw8DFaYU//0ohNVlyA+tT0ypFCsZ23pJo7+QkQfhzF45Y+Mrb9HlrNfMvgff3P0b0Knn1TsyYbXJ2</vt:lpwstr>
  </property>
  <property fmtid="{D5CDD505-2E9C-101B-9397-08002B2CF9AE}" pid="123" name="x1ye=90">
    <vt:lpwstr>KjAtzA+QOuYu/jjv/41dsCHuLvaQBcc7571LS431xeQ+yU64egsuGo4v0sZ+TyKKrjLuKDk70NbMSeRSfzIT/JhORcHYWdWvcrBiXerSGSZMRURj3QE9yvFDko+DlMLCUywaqQvmRqyVJJkFZJaUjO5QAHIC0icT4duk5z0+a+KBW3VOfDefvmvohaeM5jAHoI0iUP7Y8OxEA+I8a1S3Kq2yp3i8VtfunNCQN2aF9J7JVJ8FTlQWNB4BXqkDeG7</vt:lpwstr>
  </property>
  <property fmtid="{D5CDD505-2E9C-101B-9397-08002B2CF9AE}" pid="124" name="x1ye=91">
    <vt:lpwstr>G8nHCEyDVzY+YCThTNRP2Q8TzbXMFwXQ3jjXgUO6pzOlkCs+bqJIrSPYC1Jfi/EkosywTd0fSO/J8oOiJezbchtkSdf8Gtcx+eGkyq0Sc1/TP2pjo6A9HTAys62KHoMlHcS9eBeLeGMWQUqkvZGq9LbjxclIeDHvLMSDIjhWz5CCiX8IwpYpzn2aSx+c1ri8x4fHnxu8hcROLmD6Cfmik+IyE+G7JoEyh7+Cyh95Ax0L/uT7+uB91pCpDNaiDB3</vt:lpwstr>
  </property>
  <property fmtid="{D5CDD505-2E9C-101B-9397-08002B2CF9AE}" pid="125" name="x1ye=92">
    <vt:lpwstr>fmbM0LXXo73wuB3iToBnad4mKVrr/IIilmgCSWBlD0SbtA1Hqd6TxBLwwG/Ir9tn/RSR0Q6vLL90mGdEWJJOZuR9Po0VLplByO/WyQiDayUVepIvqC1Uqug8dR+9Nlc8WEuLyqjruaRtkA34FdxiNWX0t9XoARiGo1VlP01hL5hHH/L69HNWIQn4nUVEBmjzem/O5Xm2IhlO7njRkTyhjzyf4csdxlbd6ycllrEXYVyssGpdvObNLA2DSpKIBnf</vt:lpwstr>
  </property>
  <property fmtid="{D5CDD505-2E9C-101B-9397-08002B2CF9AE}" pid="126" name="x1ye=93">
    <vt:lpwstr>6tWzo0es7Jn5qQr8i1JLdwr4z8HLpcNjxWCWDB15OcEVSQtNVOP3oboziKIpPJoddUuPD6HMvDQUn95MbRdcwHrteZhCPOcGDeVvWCQJdTOB1ttgKB0NQnb0w6GOTCHip9taiN71gWeEloh00lH5Fz8Ven8U9yXGZw9dY4T0KLvv0XO7coMkNCXIP9l5QuZry1ug7QsTzmNvCNCIPpfyn62Pg0QujHGNHKoMfOj2h89VW+GHUZs1dROwJhByHqP</vt:lpwstr>
  </property>
  <property fmtid="{D5CDD505-2E9C-101B-9397-08002B2CF9AE}" pid="127" name="x1ye=94">
    <vt:lpwstr>mIBWXln89XH+qEMaLL+HkRvURQaOOgQk3mbLiy3xMEwUaoHLoY0sBqncnpT3B6sbsHzjyOn5yK6XYFvOVr0oobMOOoJQvqa7C2rFH3FqFdy8GAv6UggiTeVkFLjjrVl8c22/y6m4C0UmyIww9va/31Dp2pf5yfE3url9YYGzu5/NWMEfhlTpYc8Tk0Z7xzuhOsv+R5JuSiNPrcPr5jv93lV/LRP/0AaWgF/j0WAHWWSa5a0B1FbZApQOXpN5s1J</vt:lpwstr>
  </property>
  <property fmtid="{D5CDD505-2E9C-101B-9397-08002B2CF9AE}" pid="128" name="x1ye=95">
    <vt:lpwstr>OadRJjR7uujmrfklbXO68f3bX9BEkrEUNR6ucx4PbP4ef2DgdcviWldykfQFPlm/Ua5Tkkwk8jC11caPb9NDGmLPK6QmvuFu72W2dX8Pa4LVz+XgPQndiXKQLWJ2MqgNUi5CFmnVce2ynoxLyMY1SXFGbspuEjfq5+MXzWs91zBy9n7VR8nOdJwWJ5BhwqcdKxIywjIJ2Gp7C6Z5zZK6gEqSFsvmtmwQ9QZPKN+yW6kBGOw+lhv/77Idy9sm0Tw</vt:lpwstr>
  </property>
  <property fmtid="{D5CDD505-2E9C-101B-9397-08002B2CF9AE}" pid="129" name="x1ye=96">
    <vt:lpwstr>RGdj/wZeaSitNLvNV9+gRLQMw/Cie/OL6XeCR1qPU8KXBYAgPSdcksYiWpHBSZfYhUU27ea1FsDA54vyY3RZefBZzs9iNXe2ngdklROr/4Bo12t0jnmGRJ56+24at+oowBKJ75h5ZHUSE22tpbeGo/bsYhycHqqIpKzk3IPrwcVOEn5aDPrZdmxASgn+fbt8+uJlsM8o9j0J1IveUy3U8/yQ2QL3EuHoanksUcPUC0nOol4A7TxfOvNj4iUfvpq</vt:lpwstr>
  </property>
  <property fmtid="{D5CDD505-2E9C-101B-9397-08002B2CF9AE}" pid="130" name="x1ye=97">
    <vt:lpwstr>AjANmGmOmWd0M1WooQXMADSQKBT0ioIKHIRoqOv446zbOCxecfPxcu3zQlrGvkFKc4FKqGcm9P1/5azvgtUUVFfcFiz+86CTZkHLvNUWlh9Wf8BpIFaDXUxVAuTuHI9SVHg0vhUjpEg34ooWfeMFVTdLpJbCfjeawCrwS8qv9sO5bUANED0NQvUPf9yCYLQyocBK/Dxk2sycwIdFqrh7szb5WFfcX7toKm2n7xwl4fBVfVdLsrvDn+Dy/Bcm6Fz</vt:lpwstr>
  </property>
  <property fmtid="{D5CDD505-2E9C-101B-9397-08002B2CF9AE}" pid="131" name="x1ye=98">
    <vt:lpwstr>SwQtTGVGMxRf6990ubPmkgKQQeUNHmCuF+4hEFtb/v41j2uWn954dijEe1VDNbOfmDfHGDT9JsVcewrxInb2MxzVLkNxeha7ZEf1vznrs3u1w9h/tWTz0UaQQVat6eazVQ/uAfIP500EbikPcJe8P0UcyxDdJSJ/Q94d2oYMlcDxx7bmK3mTFMYN+2THUKZzaSTXpBU26ns0otCU4uYN5Rsad2z8a6MxUE538DhdtVM9tPJr26dZg58FGzI3tLW</vt:lpwstr>
  </property>
  <property fmtid="{D5CDD505-2E9C-101B-9397-08002B2CF9AE}" pid="132" name="x1ye=99">
    <vt:lpwstr>UQwVkTKtOSnGMe+ikPlhYVimDvSxQgbcLJ+aVTaYLokuRtYdqlar5hC8LwQluMavYtOlJSAW7nfBVbtBYw2gS+aR94Ky2gd9RqBmD31+q04QJn/zH0A5J+EjeFN6cUzEXIZLLVAPdY5rHwQn6p9GQ2iWWHo/a9GQOLomPH4xZUK9zmDk2KBBTiUmWf1p0isPQhMcZMJ9b19+jQ5YnM+KD4PiWxdvoxfH5U6NKNBOUUArmkIiZNCN7p/cSbpe//8</vt:lpwstr>
  </property>
</Properties>
</file>